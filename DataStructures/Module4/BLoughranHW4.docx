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69" w:rsidRPr="00141369" w:rsidRDefault="00141369" w:rsidP="00141369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4</w:t>
      </w: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Queue</w:t>
      </w: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and Lists</w:t>
      </w:r>
    </w:p>
    <w:p w:rsidR="00141369" w:rsidRPr="005E1A03" w:rsidRDefault="00141369" w:rsidP="00141369">
      <w:pPr>
        <w:rPr>
          <w:rFonts w:ascii="Arial" w:hAnsi="Arial" w:cs="Arial"/>
          <w:b/>
          <w:color w:val="4F81BD" w:themeColor="accent1"/>
          <w:lang w:eastAsia="en-US"/>
        </w:rPr>
      </w:pPr>
    </w:p>
    <w:p w:rsidR="00141369" w:rsidRDefault="00141369" w:rsidP="00141369">
      <w:pPr>
        <w:rPr>
          <w:i/>
          <w:sz w:val="28"/>
          <w:lang w:val="en-US"/>
        </w:rPr>
      </w:pPr>
      <w:r w:rsidRPr="007975C6">
        <w:rPr>
          <w:i/>
          <w:sz w:val="28"/>
        </w:rPr>
        <w:t>Write pseudo-code not Java</w:t>
      </w:r>
      <w:r>
        <w:rPr>
          <w:i/>
          <w:sz w:val="28"/>
        </w:rPr>
        <w:t xml:space="preserve"> for problems requiring code</w:t>
      </w:r>
      <w:r w:rsidRPr="007975C6">
        <w:rPr>
          <w:i/>
          <w:sz w:val="28"/>
        </w:rPr>
        <w:t>. You are responsible for the appropriate level of detail.</w:t>
      </w:r>
    </w:p>
    <w:p w:rsidR="009C1EA0" w:rsidRPr="009C1EA0" w:rsidRDefault="009C1EA0" w:rsidP="00141369">
      <w:pPr>
        <w:rPr>
          <w:i/>
          <w:sz w:val="28"/>
          <w:lang w:val="en-US"/>
        </w:rPr>
      </w:pPr>
    </w:p>
    <w:p w:rsidR="00931D02" w:rsidRDefault="00931D02" w:rsidP="009C1EA0">
      <w:pPr>
        <w:pStyle w:val="Heading2"/>
        <w:numPr>
          <w:ilvl w:val="0"/>
          <w:numId w:val="8"/>
        </w:numPr>
        <w:spacing w:after="100" w:afterAutospacing="1"/>
        <w:ind w:left="0" w:firstLine="0"/>
        <w:rPr>
          <w:rFonts w:ascii="Times New Roman" w:hAnsi="Times New Roman" w:cs="Times New Roman"/>
          <w:i w:val="0"/>
          <w:sz w:val="24"/>
          <w:lang w:val="en-US"/>
        </w:rPr>
      </w:pPr>
      <w:r w:rsidRPr="00931D02">
        <w:rPr>
          <w:rFonts w:ascii="Times New Roman" w:hAnsi="Times New Roman" w:cs="Times New Roman"/>
          <w:i w:val="0"/>
          <w:sz w:val="24"/>
        </w:rPr>
        <w:t>Develop an ADT speci</w:t>
      </w:r>
      <w:r w:rsidRPr="00931D02">
        <w:rPr>
          <w:rFonts w:ascii="Times New Roman" w:hAnsi="Times New Roman" w:cs="Times New Roman"/>
          <w:i w:val="0"/>
          <w:sz w:val="24"/>
          <w:lang w:val="en-US"/>
        </w:rPr>
        <w:t>fi</w:t>
      </w:r>
      <w:r w:rsidRPr="00931D02">
        <w:rPr>
          <w:rFonts w:ascii="Times New Roman" w:hAnsi="Times New Roman" w:cs="Times New Roman"/>
          <w:i w:val="0"/>
          <w:sz w:val="24"/>
        </w:rPr>
        <w:t>cation for a priority queue.</w:t>
      </w:r>
      <w:r w:rsidRPr="00931D02">
        <w:rPr>
          <w:rFonts w:ascii="Times New Roman" w:hAnsi="Times New Roman" w:cs="Times New Roman"/>
          <w:i w:val="0"/>
          <w:sz w:val="24"/>
          <w:lang w:val="en-US"/>
        </w:rPr>
        <w:t xml:space="preserve">  A priority queue is like a FIFO queue except that items are ordered by some priority setting instead of time. In fact, you may think of a FIFO queue as a priority queue in which the time stamp is used to define priority.</w:t>
      </w:r>
    </w:p>
    <w:p w:rsidR="00453B0C" w:rsidRDefault="00453B0C" w:rsidP="00453B0C">
      <w:pPr>
        <w:rPr>
          <w:lang w:val="en-US"/>
        </w:rPr>
      </w:pPr>
    </w:p>
    <w:p w:rsidR="00453B0C" w:rsidRDefault="00453B0C" w:rsidP="00453B0C">
      <w:pPr>
        <w:rPr>
          <w:lang w:val="en-US"/>
        </w:rPr>
      </w:pPr>
      <w:r>
        <w:rPr>
          <w:lang w:val="en-US"/>
        </w:rPr>
        <w:t>ADT Priority Queue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  <w:t>Data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Queue contains object with value, priority value, and pointer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  <w:t>Methods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Push(</w:t>
      </w:r>
      <w:proofErr w:type="spellStart"/>
      <w:proofErr w:type="gramEnd"/>
      <w:r>
        <w:rPr>
          <w:lang w:val="en-US"/>
        </w:rPr>
        <w:t>obj</w:t>
      </w:r>
      <w:proofErr w:type="spellEnd"/>
      <w:r>
        <w:rPr>
          <w:lang w:val="en-US"/>
        </w:rPr>
        <w:t>)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>: queue is initialized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precondition</w:t>
      </w:r>
      <w:proofErr w:type="gramEnd"/>
      <w:r>
        <w:rPr>
          <w:lang w:val="en-US"/>
        </w:rPr>
        <w:t>: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: object is placed at its place in the queue. </w:t>
      </w:r>
      <w:proofErr w:type="gramStart"/>
      <w:r>
        <w:rPr>
          <w:lang w:val="en-US"/>
        </w:rPr>
        <w:t>The pointer at the index before points at the new item in the queue.</w:t>
      </w:r>
      <w:proofErr w:type="gramEnd"/>
      <w:r>
        <w:rPr>
          <w:lang w:val="en-US"/>
        </w:rPr>
        <w:t xml:space="preserve"> The object pointer points to next index in queue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postcondition</w:t>
      </w:r>
      <w:proofErr w:type="spellEnd"/>
      <w:proofErr w:type="gramEnd"/>
      <w:r>
        <w:rPr>
          <w:lang w:val="en-US"/>
        </w:rPr>
        <w:t>: queue is ordered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Pop()</w:t>
      </w:r>
      <w:proofErr w:type="gramEnd"/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>: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precondition</w:t>
      </w:r>
      <w:proofErr w:type="gramEnd"/>
      <w:r>
        <w:rPr>
          <w:lang w:val="en-US"/>
        </w:rPr>
        <w:t>: there is something in the queue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>: the item at the top of the queue is removed from the queue. The item before the last item has its pointer changed to null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postcondition</w:t>
      </w:r>
      <w:proofErr w:type="spellEnd"/>
      <w:proofErr w:type="gramEnd"/>
      <w:r>
        <w:rPr>
          <w:lang w:val="en-US"/>
        </w:rPr>
        <w:t>: the queue is ordered</w:t>
      </w:r>
    </w:p>
    <w:p w:rsidR="00453B0C" w:rsidRDefault="00453B0C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 the object at the top of the queue</w:t>
      </w:r>
    </w:p>
    <w:p w:rsidR="00EF2BAF" w:rsidRDefault="00EF2BAF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getSize</w:t>
      </w:r>
      <w:proofErr w:type="spellEnd"/>
      <w:r>
        <w:rPr>
          <w:lang w:val="en-US"/>
        </w:rPr>
        <w:t>()</w:t>
      </w:r>
      <w:proofErr w:type="gramEnd"/>
    </w:p>
    <w:p w:rsidR="00EF2BAF" w:rsidRDefault="00EF2BAF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>:</w:t>
      </w:r>
    </w:p>
    <w:p w:rsidR="00EF2BAF" w:rsidRDefault="00EF2BAF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precondition</w:t>
      </w:r>
      <w:proofErr w:type="gramEnd"/>
      <w:r>
        <w:rPr>
          <w:lang w:val="en-US"/>
        </w:rPr>
        <w:t>: there is something in the queue</w:t>
      </w:r>
    </w:p>
    <w:p w:rsidR="00EF2BAF" w:rsidRDefault="00EF2BAF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>: loop over items in the queue until null, counting each iteration</w:t>
      </w:r>
    </w:p>
    <w:p w:rsidR="00EF2BAF" w:rsidRDefault="00EF2BAF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postcondition</w:t>
      </w:r>
      <w:proofErr w:type="spellEnd"/>
      <w:proofErr w:type="gramEnd"/>
      <w:r>
        <w:rPr>
          <w:lang w:val="en-US"/>
        </w:rPr>
        <w:t>:</w:t>
      </w:r>
    </w:p>
    <w:p w:rsidR="00EF2BAF" w:rsidRDefault="00EF2BAF" w:rsidP="00453B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 the size of the queue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53B0C" w:rsidRPr="00453B0C" w:rsidRDefault="00453B0C" w:rsidP="00453B0C">
      <w:pPr>
        <w:rPr>
          <w:lang w:val="en-US"/>
        </w:rPr>
      </w:pPr>
      <w:r>
        <w:rPr>
          <w:lang w:val="en-US"/>
        </w:rPr>
        <w:t>End ADT Priority Queue</w:t>
      </w:r>
    </w:p>
    <w:p w:rsidR="009C1EA0" w:rsidRPr="009C1EA0" w:rsidRDefault="009C1EA0" w:rsidP="009C1EA0">
      <w:pPr>
        <w:rPr>
          <w:lang w:val="en-US"/>
        </w:rPr>
      </w:pPr>
    </w:p>
    <w:p w:rsidR="009C1EA0" w:rsidRDefault="00931D02" w:rsidP="009C1EA0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b/>
          <w:lang w:val="en-US"/>
        </w:rPr>
      </w:pPr>
      <w:r w:rsidRPr="009C1EA0">
        <w:rPr>
          <w:b/>
        </w:rPr>
        <w:t xml:space="preserve">Write an algorithm to </w:t>
      </w:r>
      <w:r w:rsidRPr="009C1EA0">
        <w:rPr>
          <w:b/>
          <w:lang w:val="en-US"/>
        </w:rPr>
        <w:t>r</w:t>
      </w:r>
      <w:r w:rsidRPr="009C1EA0">
        <w:rPr>
          <w:b/>
        </w:rPr>
        <w:t xml:space="preserve">everse a </w:t>
      </w:r>
      <w:r w:rsidR="00FC7EA6" w:rsidRPr="009C1EA0">
        <w:rPr>
          <w:b/>
          <w:lang w:val="en-US"/>
        </w:rPr>
        <w:t xml:space="preserve">singly linked </w:t>
      </w:r>
      <w:r w:rsidRPr="009C1EA0">
        <w:rPr>
          <w:b/>
        </w:rPr>
        <w:t>list, so that the last element become the first and so on. Do NOT use Deletion - rearrange the pointers.</w:t>
      </w:r>
      <w:r w:rsidRPr="009C1EA0">
        <w:rPr>
          <w:b/>
          <w:lang w:val="en-US"/>
        </w:rPr>
        <w:t xml:space="preserve"> </w:t>
      </w:r>
    </w:p>
    <w:p w:rsidR="00EF2BAF" w:rsidRPr="00453B0C" w:rsidRDefault="00453B0C" w:rsidP="00EF2BAF">
      <w:pPr>
        <w:spacing w:after="280" w:afterAutospacing="1"/>
        <w:rPr>
          <w:lang w:val="en-US"/>
        </w:rPr>
      </w:pPr>
      <w:r>
        <w:rPr>
          <w:lang w:val="en-US"/>
        </w:rPr>
        <w:t xml:space="preserve">def </w:t>
      </w:r>
      <w:proofErr w:type="spellStart"/>
      <w:r w:rsidR="00EF2BAF">
        <w:rPr>
          <w:lang w:val="en-US"/>
        </w:rPr>
        <w:t>reverseList</w:t>
      </w:r>
      <w:proofErr w:type="spellEnd"/>
      <w:r>
        <w:rPr>
          <w:lang w:val="en-US"/>
        </w:rPr>
        <w:t>(</w:t>
      </w:r>
      <w:r w:rsidR="00EF2BAF">
        <w:rPr>
          <w:lang w:val="en-US"/>
        </w:rPr>
        <w:t>List</w:t>
      </w:r>
      <w:r>
        <w:rPr>
          <w:lang w:val="en-US"/>
        </w:rPr>
        <w:t xml:space="preserve"> </w:t>
      </w:r>
      <w:r w:rsidR="00EF2BAF">
        <w:rPr>
          <w:lang w:val="en-US"/>
        </w:rPr>
        <w:t>list</w:t>
      </w:r>
      <w:r>
        <w:rPr>
          <w:lang w:val="en-US"/>
        </w:rPr>
        <w:t>) {</w:t>
      </w:r>
      <w:r w:rsidR="00EF2BAF">
        <w:rPr>
          <w:lang w:val="en-US"/>
        </w:rPr>
        <w:br/>
        <w:t xml:space="preserve">    </w:t>
      </w:r>
      <w:proofErr w:type="spellStart"/>
      <w:r w:rsidR="00EF2BAF">
        <w:rPr>
          <w:lang w:val="en-US"/>
        </w:rPr>
        <w:t>lastItem</w:t>
      </w:r>
      <w:proofErr w:type="spellEnd"/>
      <w:r w:rsidR="00EF2BAF">
        <w:rPr>
          <w:lang w:val="en-US"/>
        </w:rPr>
        <w:t xml:space="preserve"> = null;  // initialize </w:t>
      </w:r>
      <w:proofErr w:type="spellStart"/>
      <w:r w:rsidR="00EF2BAF">
        <w:rPr>
          <w:lang w:val="en-US"/>
        </w:rPr>
        <w:t>lastItem</w:t>
      </w:r>
      <w:proofErr w:type="spellEnd"/>
      <w:r w:rsidR="00EF2BAF">
        <w:rPr>
          <w:lang w:val="en-US"/>
        </w:rPr>
        <w:t xml:space="preserve"> to null to trigger first if statement</w:t>
      </w:r>
      <w:r>
        <w:rPr>
          <w:lang w:val="en-US"/>
        </w:rPr>
        <w:br/>
        <w:t xml:space="preserve">    for item in </w:t>
      </w:r>
      <w:r w:rsidR="00EF2BAF">
        <w:rPr>
          <w:lang w:val="en-US"/>
        </w:rPr>
        <w:t>list</w:t>
      </w:r>
      <w:r>
        <w:rPr>
          <w:lang w:val="en-US"/>
        </w:rPr>
        <w:t xml:space="preserve"> {</w:t>
      </w:r>
      <w:r>
        <w:rPr>
          <w:lang w:val="en-US"/>
        </w:rPr>
        <w:br/>
        <w:t xml:space="preserve">        </w:t>
      </w:r>
      <w:r w:rsidR="00EF2BAF">
        <w:rPr>
          <w:lang w:val="en-US"/>
        </w:rPr>
        <w:t>if(</w:t>
      </w:r>
      <w:proofErr w:type="spellStart"/>
      <w:r w:rsidR="00EF2BAF">
        <w:rPr>
          <w:lang w:val="en-US"/>
        </w:rPr>
        <w:t>lastItem</w:t>
      </w:r>
      <w:proofErr w:type="spellEnd"/>
      <w:r w:rsidR="00EF2BAF">
        <w:rPr>
          <w:lang w:val="en-US"/>
        </w:rPr>
        <w:t xml:space="preserve"> == null) {</w:t>
      </w:r>
      <w:r w:rsidR="00A459BD">
        <w:rPr>
          <w:lang w:val="en-US"/>
        </w:rPr>
        <w:t xml:space="preserve"> </w:t>
      </w:r>
      <w:r w:rsidR="00EF2BAF">
        <w:rPr>
          <w:lang w:val="en-US"/>
        </w:rPr>
        <w:br/>
        <w:t xml:space="preserve">            </w:t>
      </w:r>
      <w:proofErr w:type="spellStart"/>
      <w:r w:rsidR="00A459BD">
        <w:rPr>
          <w:lang w:val="en-US"/>
        </w:rPr>
        <w:t>item.pointer</w:t>
      </w:r>
      <w:proofErr w:type="spellEnd"/>
      <w:r w:rsidR="00A459BD">
        <w:rPr>
          <w:lang w:val="en-US"/>
        </w:rPr>
        <w:t xml:space="preserve"> = null</w:t>
      </w:r>
      <w:r w:rsidR="00EF2BAF">
        <w:rPr>
          <w:lang w:val="en-US"/>
        </w:rPr>
        <w:t>;</w:t>
      </w:r>
      <w:r w:rsidR="00A459BD">
        <w:rPr>
          <w:lang w:val="en-US"/>
        </w:rPr>
        <w:t xml:space="preserve"> // point the first item to null</w:t>
      </w:r>
      <w:r w:rsidR="00EF2BAF">
        <w:rPr>
          <w:lang w:val="en-US"/>
        </w:rPr>
        <w:br/>
        <w:t xml:space="preserve">        } else </w:t>
      </w:r>
      <w:r w:rsidR="00A459BD">
        <w:rPr>
          <w:lang w:val="en-US"/>
        </w:rPr>
        <w:t>if(</w:t>
      </w:r>
      <w:proofErr w:type="spellStart"/>
      <w:r w:rsidR="00A459BD">
        <w:rPr>
          <w:lang w:val="en-US"/>
        </w:rPr>
        <w:t>item.pointer</w:t>
      </w:r>
      <w:proofErr w:type="spellEnd"/>
      <w:r w:rsidR="00A459BD">
        <w:rPr>
          <w:lang w:val="en-US"/>
        </w:rPr>
        <w:t xml:space="preserve"> == null)</w:t>
      </w:r>
      <w:r w:rsidR="00EF2BAF">
        <w:rPr>
          <w:lang w:val="en-US"/>
        </w:rPr>
        <w:t>{</w:t>
      </w:r>
      <w:r w:rsidR="00EF2BAF">
        <w:rPr>
          <w:lang w:val="en-US"/>
        </w:rPr>
        <w:br/>
        <w:t xml:space="preserve">            </w:t>
      </w:r>
      <w:proofErr w:type="spellStart"/>
      <w:r w:rsidR="00A459BD">
        <w:rPr>
          <w:lang w:val="en-US"/>
        </w:rPr>
        <w:t>list.head</w:t>
      </w:r>
      <w:r w:rsidR="00EF2BAF">
        <w:rPr>
          <w:lang w:val="en-US"/>
        </w:rPr>
        <w:t>.pointer</w:t>
      </w:r>
      <w:proofErr w:type="spellEnd"/>
      <w:r w:rsidR="00EF2BAF">
        <w:rPr>
          <w:lang w:val="en-US"/>
        </w:rPr>
        <w:t xml:space="preserve"> = </w:t>
      </w:r>
      <w:r w:rsidR="00A459BD">
        <w:rPr>
          <w:lang w:val="en-US"/>
        </w:rPr>
        <w:t>item</w:t>
      </w:r>
      <w:r w:rsidR="00EF2BAF">
        <w:rPr>
          <w:lang w:val="en-US"/>
        </w:rPr>
        <w:t>;</w:t>
      </w:r>
      <w:r w:rsidR="00A459BD">
        <w:rPr>
          <w:lang w:val="en-US"/>
        </w:rPr>
        <w:t xml:space="preserve"> // point the head to the last item</w:t>
      </w:r>
      <w:r w:rsidR="00EF2BAF">
        <w:rPr>
          <w:lang w:val="en-US"/>
        </w:rPr>
        <w:br/>
        <w:t xml:space="preserve">        }</w:t>
      </w:r>
      <w:r w:rsidR="00A459BD">
        <w:rPr>
          <w:lang w:val="en-US"/>
        </w:rPr>
        <w:t xml:space="preserve"> else {</w:t>
      </w:r>
      <w:r w:rsidR="00A459BD">
        <w:rPr>
          <w:lang w:val="en-US"/>
        </w:rPr>
        <w:br/>
        <w:t xml:space="preserve">            </w:t>
      </w:r>
      <w:proofErr w:type="spellStart"/>
      <w:r w:rsidR="00A459BD">
        <w:rPr>
          <w:lang w:val="en-US"/>
        </w:rPr>
        <w:t>item.pointer</w:t>
      </w:r>
      <w:proofErr w:type="spellEnd"/>
      <w:r w:rsidR="00A459BD">
        <w:rPr>
          <w:lang w:val="en-US"/>
        </w:rPr>
        <w:t xml:space="preserve"> = </w:t>
      </w:r>
      <w:proofErr w:type="spellStart"/>
      <w:r w:rsidR="00A459BD">
        <w:rPr>
          <w:lang w:val="en-US"/>
        </w:rPr>
        <w:t>lastItem</w:t>
      </w:r>
      <w:proofErr w:type="spellEnd"/>
      <w:r w:rsidR="00A459BD">
        <w:rPr>
          <w:lang w:val="en-US"/>
        </w:rPr>
        <w:t>; // point the item to the element before it</w:t>
      </w:r>
      <w:r w:rsidR="00A459BD">
        <w:rPr>
          <w:lang w:val="en-US"/>
        </w:rPr>
        <w:br/>
      </w:r>
      <w:r w:rsidR="00A459BD">
        <w:rPr>
          <w:lang w:val="en-US"/>
        </w:rPr>
        <w:lastRenderedPageBreak/>
        <w:t xml:space="preserve">        }</w:t>
      </w:r>
      <w:r w:rsidR="00EF2BAF">
        <w:rPr>
          <w:lang w:val="en-US"/>
        </w:rPr>
        <w:br/>
        <w:t xml:space="preserve">        </w:t>
      </w:r>
      <w:proofErr w:type="spellStart"/>
      <w:r w:rsidR="00EF2BAF">
        <w:rPr>
          <w:lang w:val="en-US"/>
        </w:rPr>
        <w:t>lastItem</w:t>
      </w:r>
      <w:proofErr w:type="spellEnd"/>
      <w:r w:rsidR="00EF2BAF">
        <w:rPr>
          <w:lang w:val="en-US"/>
        </w:rPr>
        <w:t xml:space="preserve"> = item;</w:t>
      </w:r>
      <w:r w:rsidR="00A459BD">
        <w:rPr>
          <w:lang w:val="en-US"/>
        </w:rPr>
        <w:t xml:space="preserve"> // update value of </w:t>
      </w:r>
      <w:proofErr w:type="spellStart"/>
      <w:r w:rsidR="00A459BD">
        <w:rPr>
          <w:lang w:val="en-US"/>
        </w:rPr>
        <w:t>lastItem</w:t>
      </w:r>
      <w:proofErr w:type="spellEnd"/>
      <w:r w:rsidR="00A459BD">
        <w:rPr>
          <w:lang w:val="en-US"/>
        </w:rPr>
        <w:br/>
        <w:t xml:space="preserve">    }</w:t>
      </w:r>
      <w:r w:rsidR="00A459BD">
        <w:rPr>
          <w:lang w:val="en-US"/>
        </w:rPr>
        <w:br/>
        <w:t>}</w:t>
      </w:r>
    </w:p>
    <w:p w:rsidR="009C1EA0" w:rsidRPr="009C1EA0" w:rsidRDefault="009C1EA0" w:rsidP="009C1EA0">
      <w:pPr>
        <w:spacing w:after="280" w:afterAutospacing="1"/>
        <w:rPr>
          <w:b/>
          <w:lang w:val="en-US"/>
        </w:rPr>
      </w:pPr>
    </w:p>
    <w:p w:rsidR="009C1EA0" w:rsidRPr="00A459BD" w:rsidRDefault="00237C70" w:rsidP="009C1EA0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lang w:val="en-US"/>
        </w:rPr>
      </w:pPr>
      <w:r w:rsidRPr="009C1EA0">
        <w:rPr>
          <w:b/>
        </w:rPr>
        <w:t>What is the average number of nodes accessed in search for a particular element in an unordered list? In an ordered list? In an unordered array? In an ordered array?</w:t>
      </w:r>
      <w:r w:rsidR="00931D02" w:rsidRPr="009C1EA0">
        <w:rPr>
          <w:b/>
          <w:lang w:val="en-US"/>
        </w:rPr>
        <w:t xml:space="preserve"> Note that a list could be implemented as a linked structure or with</w:t>
      </w:r>
      <w:r w:rsidR="006C5B83">
        <w:rPr>
          <w:b/>
          <w:lang w:val="en-US"/>
        </w:rPr>
        <w:t>in</w:t>
      </w:r>
      <w:r w:rsidR="00931D02" w:rsidRPr="009C1EA0">
        <w:rPr>
          <w:b/>
          <w:lang w:val="en-US"/>
        </w:rPr>
        <w:t xml:space="preserve"> an array.</w:t>
      </w:r>
    </w:p>
    <w:p w:rsidR="00A459BD" w:rsidRDefault="00A459BD" w:rsidP="00A459BD">
      <w:pPr>
        <w:spacing w:after="280" w:afterAutospacing="1"/>
        <w:rPr>
          <w:lang w:val="en-US"/>
        </w:rPr>
      </w:pPr>
      <w:r>
        <w:rPr>
          <w:lang w:val="en-US"/>
        </w:rPr>
        <w:t>Length of list = N</w:t>
      </w:r>
    </w:p>
    <w:p w:rsidR="00A459BD" w:rsidRDefault="00A459BD" w:rsidP="00A459BD">
      <w:pPr>
        <w:spacing w:after="280" w:afterAutospacing="1"/>
        <w:rPr>
          <w:lang w:val="en-US"/>
        </w:rPr>
      </w:pPr>
      <w:r>
        <w:rPr>
          <w:lang w:val="en-US"/>
        </w:rPr>
        <w:t>Unordered list: Should be N/2.</w:t>
      </w:r>
    </w:p>
    <w:p w:rsidR="00A459BD" w:rsidRDefault="00A459BD" w:rsidP="00A459BD">
      <w:pPr>
        <w:spacing w:after="280" w:afterAutospacing="1"/>
        <w:rPr>
          <w:lang w:val="en-US"/>
        </w:rPr>
      </w:pPr>
      <w:r>
        <w:rPr>
          <w:lang w:val="en-US"/>
        </w:rPr>
        <w:t xml:space="preserve"> Ordered list: Depends on the search algorithm. For example, if you search an ordered list in order, it will be the same as an unordered list (N/2). But if you utilize binary search, your average search time will be decreased to </w:t>
      </w:r>
      <w:proofErr w:type="spellStart"/>
      <w:proofErr w:type="gramStart"/>
      <w:r>
        <w:rPr>
          <w:lang w:val="en-US"/>
        </w:rPr>
        <w:t>lg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N)</w:t>
      </w:r>
    </w:p>
    <w:p w:rsidR="00A459BD" w:rsidRDefault="00A459BD" w:rsidP="00A459BD">
      <w:pPr>
        <w:spacing w:after="280" w:afterAutospacing="1"/>
        <w:rPr>
          <w:lang w:val="en-US"/>
        </w:rPr>
      </w:pPr>
      <w:r>
        <w:rPr>
          <w:lang w:val="en-US"/>
        </w:rPr>
        <w:t>Unordered array: Should be N/2 again.</w:t>
      </w:r>
    </w:p>
    <w:p w:rsidR="00A459BD" w:rsidRPr="00A459BD" w:rsidRDefault="00A459BD" w:rsidP="00A459BD">
      <w:pPr>
        <w:spacing w:after="280" w:afterAutospacing="1"/>
        <w:rPr>
          <w:lang w:val="en-US"/>
        </w:rPr>
      </w:pPr>
      <w:r>
        <w:rPr>
          <w:lang w:val="en-US"/>
        </w:rPr>
        <w:t>Ordered array: Should be the same as an ordered list, where it depends on the search algorithm</w:t>
      </w:r>
    </w:p>
    <w:p w:rsidR="009C1EA0" w:rsidRPr="009C1EA0" w:rsidRDefault="009C1EA0" w:rsidP="009C1EA0">
      <w:pPr>
        <w:spacing w:after="280" w:afterAutospacing="1"/>
        <w:rPr>
          <w:lang w:val="en-US"/>
        </w:rPr>
      </w:pPr>
    </w:p>
    <w:p w:rsidR="00440DE9" w:rsidRPr="009C1EA0" w:rsidRDefault="006F2B30" w:rsidP="009C1EA0">
      <w:pPr>
        <w:pStyle w:val="ListParagraph"/>
        <w:numPr>
          <w:ilvl w:val="0"/>
          <w:numId w:val="8"/>
        </w:numPr>
        <w:ind w:left="0" w:firstLine="0"/>
        <w:rPr>
          <w:lang w:val="en-US"/>
        </w:rPr>
      </w:pPr>
      <w:r w:rsidRPr="009C1EA0">
        <w:rPr>
          <w:b/>
        </w:rPr>
        <w:t xml:space="preserve">Write a routine to interchange the </w:t>
      </w:r>
      <w:r w:rsidRPr="009C1EA0">
        <w:rPr>
          <w:b/>
          <w:i/>
        </w:rPr>
        <w:t>m</w:t>
      </w:r>
      <w:r w:rsidRPr="009C1EA0">
        <w:rPr>
          <w:b/>
        </w:rPr>
        <w:t xml:space="preserve">th and </w:t>
      </w:r>
      <w:r w:rsidRPr="009C1EA0">
        <w:rPr>
          <w:b/>
          <w:i/>
        </w:rPr>
        <w:t>n</w:t>
      </w:r>
      <w:r w:rsidRPr="009C1EA0">
        <w:rPr>
          <w:b/>
        </w:rPr>
        <w:t>th elements of a</w:t>
      </w:r>
      <w:r w:rsidRPr="009C1EA0">
        <w:rPr>
          <w:b/>
          <w:lang w:val="en-US"/>
        </w:rPr>
        <w:t xml:space="preserve"> singly-linked</w:t>
      </w:r>
      <w:r w:rsidRPr="009C1EA0">
        <w:rPr>
          <w:b/>
        </w:rPr>
        <w:t xml:space="preserve"> list.</w:t>
      </w:r>
      <w:r w:rsidRPr="004C141E">
        <w:t xml:space="preserve"> </w:t>
      </w:r>
      <w:r w:rsidR="00307017" w:rsidRPr="009C1EA0">
        <w:rPr>
          <w:b/>
        </w:rPr>
        <w:t>You must rearrange the pointers, not simply swap the contents.</w:t>
      </w:r>
      <w:bookmarkStart w:id="0" w:name="_GoBack"/>
      <w:bookmarkEnd w:id="0"/>
    </w:p>
    <w:p w:rsidR="00440DE9" w:rsidRDefault="00440DE9" w:rsidP="006C5B83">
      <w:pPr>
        <w:pStyle w:val="ListParagraph"/>
        <w:ind w:left="0"/>
        <w:rPr>
          <w:lang w:val="en-US"/>
        </w:rPr>
      </w:pPr>
    </w:p>
    <w:p w:rsidR="00A459BD" w:rsidRDefault="00A459BD" w:rsidP="006C5B83">
      <w:pPr>
        <w:pStyle w:val="ListParagraph"/>
        <w:ind w:left="0"/>
        <w:rPr>
          <w:lang w:val="en-US"/>
        </w:rPr>
      </w:pPr>
    </w:p>
    <w:p w:rsidR="00A459BD" w:rsidRDefault="00A459BD" w:rsidP="006C5B83">
      <w:pPr>
        <w:pStyle w:val="ListParagraph"/>
        <w:ind w:left="0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getPreceedingItem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{</w:t>
      </w:r>
      <w:r w:rsidR="00EF5066">
        <w:rPr>
          <w:lang w:val="en-US"/>
        </w:rPr>
        <w:t xml:space="preserve"> // not that efficient, but it works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preceedingItem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list.head</w:t>
      </w:r>
      <w:proofErr w:type="spellEnd"/>
      <w:r>
        <w:rPr>
          <w:lang w:val="en-US"/>
        </w:rPr>
        <w:t>;</w:t>
      </w:r>
      <w:r w:rsidR="00EF5066">
        <w:rPr>
          <w:lang w:val="en-US"/>
        </w:rPr>
        <w:t xml:space="preserve"> // if you hit on the first item the </w:t>
      </w:r>
      <w:proofErr w:type="spellStart"/>
      <w:r w:rsidR="00EF5066">
        <w:rPr>
          <w:lang w:val="en-US"/>
        </w:rPr>
        <w:t>preceeding</w:t>
      </w:r>
      <w:proofErr w:type="spellEnd"/>
      <w:r w:rsidR="00EF5066">
        <w:rPr>
          <w:lang w:val="en-US"/>
        </w:rPr>
        <w:t xml:space="preserve"> item is the head of the list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item in list {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item ==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{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preceedingItem</w:t>
      </w:r>
      <w:proofErr w:type="spellEnd"/>
      <w:r>
        <w:rPr>
          <w:lang w:val="en-US"/>
        </w:rPr>
        <w:t>;</w:t>
      </w:r>
      <w:r w:rsidR="00EF5066">
        <w:rPr>
          <w:lang w:val="en-US"/>
        </w:rPr>
        <w:t xml:space="preserve"> // return the item before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}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preceedingItem</w:t>
      </w:r>
      <w:proofErr w:type="spellEnd"/>
      <w:proofErr w:type="gramEnd"/>
      <w:r>
        <w:rPr>
          <w:lang w:val="en-US"/>
        </w:rPr>
        <w:t xml:space="preserve"> = item;</w:t>
      </w:r>
      <w:r w:rsidR="00EF5066">
        <w:rPr>
          <w:lang w:val="en-US"/>
        </w:rPr>
        <w:t xml:space="preserve"> // reset the item before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}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false; // return false if item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not in list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</w:t>
      </w:r>
    </w:p>
    <w:p w:rsidR="00A459BD" w:rsidRDefault="00A459BD" w:rsidP="006C5B83">
      <w:pPr>
        <w:pStyle w:val="ListParagraph"/>
        <w:ind w:left="0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swap(m, n) {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preceedingM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getPreceedingItem</w:t>
      </w:r>
      <w:proofErr w:type="spellEnd"/>
      <w:r>
        <w:rPr>
          <w:lang w:val="en-US"/>
        </w:rPr>
        <w:t>(m);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preceedingN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getPreceedingItem</w:t>
      </w:r>
      <w:proofErr w:type="spellEnd"/>
      <w:r>
        <w:rPr>
          <w:lang w:val="en-US"/>
        </w:rPr>
        <w:t>(n);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afterM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m.pointer</w:t>
      </w:r>
      <w:proofErr w:type="spellEnd"/>
      <w:r>
        <w:rPr>
          <w:lang w:val="en-US"/>
        </w:rPr>
        <w:t>; // get value after m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afterN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n.pointer</w:t>
      </w:r>
      <w:proofErr w:type="spellEnd"/>
      <w:r>
        <w:rPr>
          <w:lang w:val="en-US"/>
        </w:rPr>
        <w:t>; // get value after n (not 100% necessary, but makes for more readable code)</w:t>
      </w:r>
    </w:p>
    <w:p w:rsidR="00EF5066" w:rsidRDefault="00EF5066" w:rsidP="006C5B83">
      <w:pPr>
        <w:pStyle w:val="ListParagraph"/>
        <w:ind w:left="0"/>
        <w:rPr>
          <w:lang w:val="en-US"/>
        </w:rPr>
      </w:pP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preceedingM.pointer</w:t>
      </w:r>
      <w:proofErr w:type="spellEnd"/>
      <w:r>
        <w:rPr>
          <w:lang w:val="en-US"/>
        </w:rPr>
        <w:t xml:space="preserve"> = n;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n.pointer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afterM</w:t>
      </w:r>
      <w:proofErr w:type="spellEnd"/>
      <w:r>
        <w:rPr>
          <w:lang w:val="en-US"/>
        </w:rPr>
        <w:t>;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preceedingN.pointer</w:t>
      </w:r>
      <w:proofErr w:type="spellEnd"/>
      <w:r>
        <w:rPr>
          <w:lang w:val="en-US"/>
        </w:rPr>
        <w:t xml:space="preserve"> = m;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m.pointer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afterN</w:t>
      </w:r>
      <w:proofErr w:type="spellEnd"/>
      <w:r>
        <w:rPr>
          <w:lang w:val="en-US"/>
        </w:rPr>
        <w:t>;</w:t>
      </w:r>
    </w:p>
    <w:p w:rsidR="00EF5066" w:rsidRDefault="00EF5066" w:rsidP="006C5B83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:rsidR="00A9621F" w:rsidRDefault="00A9621F" w:rsidP="006C5B83">
      <w:pPr>
        <w:pStyle w:val="ListParagraph"/>
        <w:ind w:left="0"/>
        <w:rPr>
          <w:lang w:val="en-US"/>
        </w:rPr>
      </w:pPr>
    </w:p>
    <w:p w:rsidR="00A459BD" w:rsidRPr="00A459BD" w:rsidRDefault="00A459BD" w:rsidP="006C5B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</w:p>
    <w:sectPr w:rsidR="00A459BD" w:rsidRPr="00A459BD" w:rsidSect="00141369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00A4D"/>
    <w:multiLevelType w:val="hybridMultilevel"/>
    <w:tmpl w:val="9E1A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316816"/>
    <w:rsid w:val="00141369"/>
    <w:rsid w:val="00237C70"/>
    <w:rsid w:val="00307017"/>
    <w:rsid w:val="00316816"/>
    <w:rsid w:val="00335BB2"/>
    <w:rsid w:val="00383BFB"/>
    <w:rsid w:val="003953DE"/>
    <w:rsid w:val="003B16E7"/>
    <w:rsid w:val="00440DE9"/>
    <w:rsid w:val="00453B0C"/>
    <w:rsid w:val="004F1059"/>
    <w:rsid w:val="005B5E05"/>
    <w:rsid w:val="006C5B83"/>
    <w:rsid w:val="006F2B30"/>
    <w:rsid w:val="007425F7"/>
    <w:rsid w:val="00931D02"/>
    <w:rsid w:val="0096654F"/>
    <w:rsid w:val="009C1EA0"/>
    <w:rsid w:val="00A00A3E"/>
    <w:rsid w:val="00A459BD"/>
    <w:rsid w:val="00A9621F"/>
    <w:rsid w:val="00B766C8"/>
    <w:rsid w:val="00D75DA6"/>
    <w:rsid w:val="00DA164B"/>
    <w:rsid w:val="00E522C0"/>
    <w:rsid w:val="00EF2BAF"/>
    <w:rsid w:val="00EF5066"/>
    <w:rsid w:val="00F66A0E"/>
    <w:rsid w:val="00FC7EA6"/>
    <w:rsid w:val="00FF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1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13955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>Raritan Valley Community College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subject/>
  <dc:creator>Eleanor</dc:creator>
  <cp:keywords/>
  <dc:description/>
  <cp:lastModifiedBy>Brian</cp:lastModifiedBy>
  <cp:revision>1</cp:revision>
  <cp:lastPrinted>2018-09-20T23:50:00Z</cp:lastPrinted>
  <dcterms:created xsi:type="dcterms:W3CDTF">2018-09-20T23:50:00Z</dcterms:created>
  <dcterms:modified xsi:type="dcterms:W3CDTF">2018-10-06T18:02:00Z</dcterms:modified>
</cp:coreProperties>
</file>