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14" w:rsidRDefault="00B54714" w:rsidP="00B54714">
      <w:pPr>
        <w:rPr>
          <w:rFonts w:ascii="Arial" w:hAnsi="Arial" w:cs="Arial"/>
          <w:b/>
          <w:color w:val="4F81BD" w:themeColor="accent1"/>
          <w:sz w:val="28"/>
          <w:lang w:eastAsia="en-US"/>
        </w:rPr>
      </w:pP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Assignment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6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 xml:space="preserve"> – </w:t>
      </w:r>
      <w:r>
        <w:rPr>
          <w:rFonts w:ascii="Arial" w:hAnsi="Arial" w:cs="Arial"/>
          <w:b/>
          <w:color w:val="4F81BD" w:themeColor="accent1"/>
          <w:sz w:val="28"/>
          <w:lang w:val="en-US" w:eastAsia="en-US"/>
        </w:rPr>
        <w:t>More on List</w:t>
      </w:r>
      <w:r>
        <w:rPr>
          <w:rFonts w:ascii="Arial" w:hAnsi="Arial" w:cs="Arial"/>
          <w:b/>
          <w:color w:val="4F81BD" w:themeColor="accent1"/>
          <w:sz w:val="28"/>
          <w:lang w:eastAsia="en-US"/>
        </w:rPr>
        <w:t>s</w:t>
      </w:r>
    </w:p>
    <w:p w:rsidR="00B54714" w:rsidRDefault="00B54714" w:rsidP="00B54714">
      <w:pPr>
        <w:rPr>
          <w:rFonts w:ascii="Arial" w:hAnsi="Arial" w:cs="Arial"/>
          <w:b/>
          <w:color w:val="4F81BD" w:themeColor="accent1"/>
          <w:lang w:eastAsia="en-US"/>
        </w:rPr>
      </w:pPr>
    </w:p>
    <w:p w:rsidR="00B54714" w:rsidRDefault="00B54714" w:rsidP="00B54714">
      <w:pPr>
        <w:rPr>
          <w:i/>
          <w:sz w:val="28"/>
          <w:lang w:val="en-US"/>
        </w:rPr>
      </w:pPr>
      <w:r>
        <w:rPr>
          <w:i/>
          <w:sz w:val="28"/>
        </w:rPr>
        <w:t>Write pseudo-code not Java for problems requiring code. You are responsible for the appropriate level of detail.</w:t>
      </w:r>
    </w:p>
    <w:p w:rsidR="005741E4" w:rsidRDefault="005741E4" w:rsidP="00B54714">
      <w:pPr>
        <w:rPr>
          <w:i/>
          <w:sz w:val="28"/>
          <w:lang w:val="en-US"/>
        </w:rPr>
      </w:pPr>
    </w:p>
    <w:p w:rsidR="005741E4" w:rsidRPr="005741E4" w:rsidRDefault="005741E4" w:rsidP="00B54714">
      <w:pPr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The questions in this assignment give you the opportunity to explore a new data structure and to experiment with the hybrid implementation in Q3. </w:t>
      </w:r>
    </w:p>
    <w:p w:rsidR="00B54714" w:rsidRPr="00B54714" w:rsidRDefault="00B54714" w:rsidP="00B54714">
      <w:pPr>
        <w:rPr>
          <w:rFonts w:eastAsia="DejaVu Sans"/>
          <w:i/>
          <w:kern w:val="2"/>
          <w:sz w:val="28"/>
          <w:lang w:val="en-US" w:eastAsia="ar-SA"/>
        </w:rPr>
      </w:pPr>
    </w:p>
    <w:p w:rsidR="005741E4" w:rsidRDefault="006F2B30" w:rsidP="005741E4">
      <w:pPr>
        <w:pStyle w:val="ListParagraph"/>
        <w:numPr>
          <w:ilvl w:val="0"/>
          <w:numId w:val="8"/>
        </w:numPr>
        <w:spacing w:after="10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>A d</w:t>
      </w:r>
      <w:r w:rsidRPr="005741E4">
        <w:rPr>
          <w:b/>
        </w:rPr>
        <w:t xml:space="preserve">eque </w:t>
      </w:r>
      <w:r w:rsidRPr="005741E4">
        <w:rPr>
          <w:b/>
          <w:lang w:val="en-US"/>
        </w:rPr>
        <w:t>(</w:t>
      </w:r>
      <w:r w:rsidR="000130D0" w:rsidRPr="005741E4">
        <w:rPr>
          <w:b/>
          <w:lang w:val="en-US"/>
        </w:rPr>
        <w:t xml:space="preserve">pronounced </w:t>
      </w:r>
      <w:r w:rsidRPr="005741E4">
        <w:rPr>
          <w:b/>
          <w:lang w:val="en-US"/>
        </w:rPr>
        <w:t xml:space="preserve">deck) </w:t>
      </w:r>
      <w:r w:rsidRPr="005741E4">
        <w:rPr>
          <w:b/>
        </w:rPr>
        <w:t>is an ordered set of items from which items may be deleted at either end and into which items may be inserted at either end.  Call the two ends left and right.</w:t>
      </w:r>
      <w:r w:rsidRPr="005741E4">
        <w:rPr>
          <w:b/>
          <w:lang w:val="en-US"/>
        </w:rPr>
        <w:t xml:space="preserve"> This is an access-restricted structure since no insertions or deletions can happen other than at the ends.  Implement the </w:t>
      </w:r>
      <w:proofErr w:type="spellStart"/>
      <w:r w:rsidRPr="005741E4">
        <w:rPr>
          <w:b/>
          <w:lang w:val="en-US"/>
        </w:rPr>
        <w:t>deque</w:t>
      </w:r>
      <w:proofErr w:type="spellEnd"/>
      <w:r w:rsidRPr="005741E4">
        <w:rPr>
          <w:b/>
          <w:lang w:val="en-US"/>
        </w:rPr>
        <w:t xml:space="preserve"> as a doubly-linked list (not circular, no header). Write </w:t>
      </w:r>
      <w:proofErr w:type="spellStart"/>
      <w:r w:rsidRPr="005741E4">
        <w:rPr>
          <w:b/>
          <w:lang w:val="en-US"/>
        </w:rPr>
        <w:t>InsertLeft</w:t>
      </w:r>
      <w:proofErr w:type="spellEnd"/>
      <w:r w:rsidRPr="005741E4">
        <w:rPr>
          <w:b/>
          <w:lang w:val="en-US"/>
        </w:rPr>
        <w:t xml:space="preserve"> and </w:t>
      </w:r>
      <w:proofErr w:type="spellStart"/>
      <w:r w:rsidRPr="005741E4">
        <w:rPr>
          <w:b/>
          <w:lang w:val="en-US"/>
        </w:rPr>
        <w:t>DeleteRight</w:t>
      </w:r>
      <w:proofErr w:type="spellEnd"/>
      <w:r w:rsidRPr="005741E4">
        <w:rPr>
          <w:b/>
          <w:lang w:val="en-US"/>
        </w:rPr>
        <w:t>.</w:t>
      </w:r>
    </w:p>
    <w:p w:rsidR="00D14C2D" w:rsidRPr="00ED16F0" w:rsidRDefault="00ED16F0" w:rsidP="00ED16F0">
      <w:pPr>
        <w:spacing w:after="100" w:afterAutospacing="1"/>
        <w:rPr>
          <w:lang w:val="en-US"/>
        </w:rPr>
      </w:pPr>
      <w:r>
        <w:rPr>
          <w:lang w:val="en-US"/>
        </w:rPr>
        <w:t>Class Node {</w:t>
      </w:r>
      <w:r>
        <w:rPr>
          <w:lang w:val="en-US"/>
        </w:rPr>
        <w:br/>
        <w:t xml:space="preserve">    Node next = new Node;</w:t>
      </w:r>
      <w:r>
        <w:rPr>
          <w:lang w:val="en-US"/>
        </w:rPr>
        <w:br/>
        <w:t xml:space="preserve">    Node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= new Node;</w:t>
      </w:r>
      <w:r>
        <w:rPr>
          <w:lang w:val="en-US"/>
        </w:rPr>
        <w:br/>
        <w:t xml:space="preserve">    Item </w:t>
      </w:r>
      <w:proofErr w:type="spellStart"/>
      <w:r>
        <w:rPr>
          <w:lang w:val="en-US"/>
        </w:rPr>
        <w:t>item</w:t>
      </w:r>
      <w:proofErr w:type="spellEnd"/>
      <w:r>
        <w:rPr>
          <w:lang w:val="en-US"/>
        </w:rPr>
        <w:t xml:space="preserve"> = new Item;</w:t>
      </w:r>
      <w:r w:rsidR="0020169F">
        <w:rPr>
          <w:lang w:val="en-US"/>
        </w:rPr>
        <w:br/>
      </w:r>
      <w:r w:rsidR="0020169F">
        <w:rPr>
          <w:lang w:val="en-US"/>
        </w:rPr>
        <w:br/>
        <w:t xml:space="preserve">    Node(Item item) {</w:t>
      </w:r>
      <w:r w:rsidR="0020169F">
        <w:rPr>
          <w:lang w:val="en-US"/>
        </w:rPr>
        <w:br/>
        <w:t xml:space="preserve">        </w:t>
      </w:r>
      <w:proofErr w:type="spellStart"/>
      <w:r w:rsidR="0020169F">
        <w:rPr>
          <w:lang w:val="en-US"/>
        </w:rPr>
        <w:t>this.item</w:t>
      </w:r>
      <w:proofErr w:type="spellEnd"/>
      <w:r w:rsidR="0020169F">
        <w:rPr>
          <w:lang w:val="en-US"/>
        </w:rPr>
        <w:t xml:space="preserve"> = item;</w:t>
      </w:r>
      <w:r w:rsidR="0020169F">
        <w:rPr>
          <w:lang w:val="en-US"/>
        </w:rPr>
        <w:br/>
        <w:t xml:space="preserve">    }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 xml:space="preserve">Class </w:t>
      </w:r>
      <w:proofErr w:type="spellStart"/>
      <w:r>
        <w:rPr>
          <w:lang w:val="en-US"/>
        </w:rPr>
        <w:t>Deque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br/>
        <w:t xml:space="preserve">    Item head = new Item;</w:t>
      </w:r>
      <w:r>
        <w:rPr>
          <w:lang w:val="en-US"/>
        </w:rPr>
        <w:br/>
        <w:t xml:space="preserve">    Item tail = new Item;</w:t>
      </w:r>
      <w:r w:rsidR="00D14C2D">
        <w:rPr>
          <w:lang w:val="en-US"/>
        </w:rPr>
        <w:br/>
        <w:t xml:space="preserve">    </w:t>
      </w:r>
      <w:r w:rsidR="00D14C2D">
        <w:rPr>
          <w:lang w:val="en-US"/>
        </w:rPr>
        <w:br/>
        <w:t xml:space="preserve">    </w:t>
      </w:r>
      <w:proofErr w:type="spellStart"/>
      <w:r w:rsidR="00D14C2D">
        <w:rPr>
          <w:lang w:val="en-US"/>
        </w:rPr>
        <w:t>Deque</w:t>
      </w:r>
      <w:proofErr w:type="spellEnd"/>
      <w:r w:rsidR="00D14C2D">
        <w:rPr>
          <w:lang w:val="en-US"/>
        </w:rPr>
        <w:t>() {</w:t>
      </w:r>
      <w:r w:rsidR="00D14C2D">
        <w:rPr>
          <w:lang w:val="en-US"/>
        </w:rPr>
        <w:br/>
        <w:t xml:space="preserve">        </w:t>
      </w:r>
      <w:proofErr w:type="spellStart"/>
      <w:r w:rsidR="00D14C2D">
        <w:rPr>
          <w:lang w:val="en-US"/>
        </w:rPr>
        <w:t>this.head</w:t>
      </w:r>
      <w:proofErr w:type="spellEnd"/>
      <w:r w:rsidR="00D14C2D">
        <w:rPr>
          <w:lang w:val="en-US"/>
        </w:rPr>
        <w:t xml:space="preserve"> = null;</w:t>
      </w:r>
      <w:r w:rsidR="00D14C2D">
        <w:rPr>
          <w:lang w:val="en-US"/>
        </w:rPr>
        <w:br/>
        <w:t xml:space="preserve">        </w:t>
      </w:r>
      <w:proofErr w:type="spellStart"/>
      <w:r w:rsidR="00D14C2D">
        <w:rPr>
          <w:lang w:val="en-US"/>
        </w:rPr>
        <w:t>this.tail</w:t>
      </w:r>
      <w:proofErr w:type="spellEnd"/>
      <w:r w:rsidR="00D14C2D">
        <w:rPr>
          <w:lang w:val="en-US"/>
        </w:rPr>
        <w:t xml:space="preserve"> = null;</w:t>
      </w:r>
      <w:r w:rsidR="00D14C2D">
        <w:rPr>
          <w:lang w:val="en-US"/>
        </w:rPr>
        <w:br/>
        <w:t xml:space="preserve">    }</w:t>
      </w:r>
      <w:r w:rsidR="00D14C2D">
        <w:rPr>
          <w:lang w:val="en-US"/>
        </w:rPr>
        <w:br/>
      </w:r>
      <w:r w:rsidR="00D14C2D">
        <w:rPr>
          <w:lang w:val="en-US"/>
        </w:rPr>
        <w:br/>
        <w:t xml:space="preserve">    public </w:t>
      </w:r>
      <w:proofErr w:type="spellStart"/>
      <w:r w:rsidR="00D14C2D">
        <w:rPr>
          <w:lang w:val="en-US"/>
        </w:rPr>
        <w:t>insertLeft</w:t>
      </w:r>
      <w:proofErr w:type="spellEnd"/>
      <w:r w:rsidR="00D14C2D">
        <w:rPr>
          <w:lang w:val="en-US"/>
        </w:rPr>
        <w:t>(</w:t>
      </w:r>
      <w:r w:rsidR="0020169F">
        <w:rPr>
          <w:lang w:val="en-US"/>
        </w:rPr>
        <w:t>Item</w:t>
      </w:r>
      <w:r w:rsidR="00D14C2D">
        <w:rPr>
          <w:lang w:val="en-US"/>
        </w:rPr>
        <w:t xml:space="preserve"> </w:t>
      </w:r>
      <w:r w:rsidR="0020169F">
        <w:rPr>
          <w:lang w:val="en-US"/>
        </w:rPr>
        <w:t>item</w:t>
      </w:r>
      <w:r w:rsidR="00D14C2D">
        <w:rPr>
          <w:lang w:val="en-US"/>
        </w:rPr>
        <w:t>) {</w:t>
      </w:r>
      <w:r w:rsidR="0020169F">
        <w:rPr>
          <w:lang w:val="en-US"/>
        </w:rPr>
        <w:br/>
        <w:t xml:space="preserve">        Node </w:t>
      </w:r>
      <w:proofErr w:type="spellStart"/>
      <w:r w:rsidR="0020169F">
        <w:rPr>
          <w:lang w:val="en-US"/>
        </w:rPr>
        <w:t>node</w:t>
      </w:r>
      <w:proofErr w:type="spellEnd"/>
      <w:r w:rsidR="0020169F">
        <w:rPr>
          <w:lang w:val="en-US"/>
        </w:rPr>
        <w:t xml:space="preserve"> = new Node(item)</w:t>
      </w:r>
      <w:r w:rsidR="00D14C2D">
        <w:rPr>
          <w:lang w:val="en-US"/>
        </w:rPr>
        <w:br/>
        <w:t xml:space="preserve">        </w:t>
      </w:r>
      <w:proofErr w:type="spellStart"/>
      <w:r w:rsidR="00D14C2D">
        <w:rPr>
          <w:lang w:val="en-US"/>
        </w:rPr>
        <w:t>this.head.prev</w:t>
      </w:r>
      <w:proofErr w:type="spellEnd"/>
      <w:r w:rsidR="00D14C2D">
        <w:rPr>
          <w:lang w:val="en-US"/>
        </w:rPr>
        <w:t xml:space="preserve"> = node;</w:t>
      </w:r>
      <w:r w:rsidR="00D14C2D">
        <w:rPr>
          <w:lang w:val="en-US"/>
        </w:rPr>
        <w:br/>
        <w:t xml:space="preserve">        </w:t>
      </w:r>
      <w:proofErr w:type="spellStart"/>
      <w:r w:rsidR="00D14C2D">
        <w:rPr>
          <w:lang w:val="en-US"/>
        </w:rPr>
        <w:t>node.next</w:t>
      </w:r>
      <w:proofErr w:type="spellEnd"/>
      <w:r w:rsidR="00D14C2D">
        <w:rPr>
          <w:lang w:val="en-US"/>
        </w:rPr>
        <w:t xml:space="preserve"> = </w:t>
      </w:r>
      <w:proofErr w:type="spellStart"/>
      <w:r w:rsidR="00D14C2D">
        <w:rPr>
          <w:lang w:val="en-US"/>
        </w:rPr>
        <w:t>this.head</w:t>
      </w:r>
      <w:proofErr w:type="spellEnd"/>
      <w:r w:rsidR="00D14C2D">
        <w:rPr>
          <w:lang w:val="en-US"/>
        </w:rPr>
        <w:t>;</w:t>
      </w:r>
      <w:r w:rsidR="00D14C2D">
        <w:rPr>
          <w:lang w:val="en-US"/>
        </w:rPr>
        <w:br/>
        <w:t xml:space="preserve">        </w:t>
      </w:r>
      <w:proofErr w:type="spellStart"/>
      <w:r w:rsidR="00D14C2D">
        <w:rPr>
          <w:lang w:val="en-US"/>
        </w:rPr>
        <w:t>node.prev</w:t>
      </w:r>
      <w:proofErr w:type="spellEnd"/>
      <w:r w:rsidR="00D14C2D">
        <w:rPr>
          <w:lang w:val="en-US"/>
        </w:rPr>
        <w:t xml:space="preserve"> = null;</w:t>
      </w:r>
      <w:r w:rsidR="00D14C2D">
        <w:rPr>
          <w:lang w:val="en-US"/>
        </w:rPr>
        <w:br/>
        <w:t xml:space="preserve">        </w:t>
      </w:r>
      <w:proofErr w:type="spellStart"/>
      <w:r w:rsidR="00D14C2D">
        <w:rPr>
          <w:lang w:val="en-US"/>
        </w:rPr>
        <w:t>this.head</w:t>
      </w:r>
      <w:proofErr w:type="spellEnd"/>
      <w:r w:rsidR="00D14C2D">
        <w:rPr>
          <w:lang w:val="en-US"/>
        </w:rPr>
        <w:t xml:space="preserve"> = node;</w:t>
      </w:r>
      <w:r w:rsidR="00D14C2D">
        <w:rPr>
          <w:lang w:val="en-US"/>
        </w:rPr>
        <w:br/>
        <w:t xml:space="preserve">    }</w:t>
      </w:r>
      <w:r w:rsidR="00D14C2D">
        <w:rPr>
          <w:lang w:val="en-US"/>
        </w:rPr>
        <w:br/>
      </w:r>
      <w:r w:rsidR="00D14C2D">
        <w:rPr>
          <w:lang w:val="en-US"/>
        </w:rPr>
        <w:br/>
        <w:t xml:space="preserve">    public </w:t>
      </w:r>
      <w:proofErr w:type="spellStart"/>
      <w:r w:rsidR="00D14C2D">
        <w:rPr>
          <w:lang w:val="en-US"/>
        </w:rPr>
        <w:t>deleteRight</w:t>
      </w:r>
      <w:proofErr w:type="spellEnd"/>
      <w:r w:rsidR="00D14C2D">
        <w:rPr>
          <w:lang w:val="en-US"/>
        </w:rPr>
        <w:t>() {</w:t>
      </w:r>
      <w:r w:rsidR="00D14C2D">
        <w:rPr>
          <w:lang w:val="en-US"/>
        </w:rPr>
        <w:br/>
        <w:t xml:space="preserve">        try {</w:t>
      </w:r>
      <w:r w:rsidR="00D14C2D">
        <w:rPr>
          <w:lang w:val="en-US"/>
        </w:rPr>
        <w:br/>
        <w:t xml:space="preserve">            </w:t>
      </w:r>
      <w:proofErr w:type="spellStart"/>
      <w:r w:rsidR="00D14C2D">
        <w:rPr>
          <w:lang w:val="en-US"/>
        </w:rPr>
        <w:t>this.tail.prev.next</w:t>
      </w:r>
      <w:proofErr w:type="spellEnd"/>
      <w:r w:rsidR="00D14C2D">
        <w:rPr>
          <w:lang w:val="en-US"/>
        </w:rPr>
        <w:t xml:space="preserve"> = null;</w:t>
      </w:r>
      <w:r w:rsidR="00D14C2D">
        <w:rPr>
          <w:lang w:val="en-US"/>
        </w:rPr>
        <w:br/>
        <w:t xml:space="preserve">            </w:t>
      </w:r>
      <w:r w:rsidR="00D14C2D">
        <w:rPr>
          <w:lang w:val="en-US"/>
        </w:rPr>
        <w:br/>
        <w:t xml:space="preserve">        } catch(</w:t>
      </w:r>
      <w:proofErr w:type="spellStart"/>
      <w:r w:rsidR="00D14C2D">
        <w:rPr>
          <w:lang w:val="en-US"/>
        </w:rPr>
        <w:t>NullPointerException</w:t>
      </w:r>
      <w:proofErr w:type="spellEnd"/>
      <w:r w:rsidR="00D14C2D">
        <w:rPr>
          <w:lang w:val="en-US"/>
        </w:rPr>
        <w:t xml:space="preserve"> e) {</w:t>
      </w:r>
      <w:r w:rsidR="00D14C2D">
        <w:rPr>
          <w:lang w:val="en-US"/>
        </w:rPr>
        <w:br/>
        <w:t xml:space="preserve">            throw new </w:t>
      </w:r>
      <w:proofErr w:type="spellStart"/>
      <w:r w:rsidR="00D14C2D">
        <w:rPr>
          <w:lang w:val="en-US"/>
        </w:rPr>
        <w:t>NullPointerException</w:t>
      </w:r>
      <w:proofErr w:type="spellEnd"/>
      <w:r w:rsidR="00D14C2D">
        <w:rPr>
          <w:lang w:val="en-US"/>
        </w:rPr>
        <w:t>(“</w:t>
      </w:r>
      <w:r w:rsidR="006240B8">
        <w:rPr>
          <w:lang w:val="en-US"/>
        </w:rPr>
        <w:t xml:space="preserve">Cannot Delete </w:t>
      </w:r>
      <w:proofErr w:type="spellStart"/>
      <w:r w:rsidR="006240B8">
        <w:rPr>
          <w:lang w:val="en-US"/>
        </w:rPr>
        <w:t>d</w:t>
      </w:r>
      <w:r w:rsidR="00D14C2D">
        <w:rPr>
          <w:lang w:val="en-US"/>
        </w:rPr>
        <w:t>eque</w:t>
      </w:r>
      <w:proofErr w:type="spellEnd"/>
      <w:r w:rsidR="00D14C2D">
        <w:rPr>
          <w:lang w:val="en-US"/>
        </w:rPr>
        <w:t xml:space="preserve"> is empty”);</w:t>
      </w:r>
      <w:r w:rsidR="00D14C2D">
        <w:rPr>
          <w:lang w:val="en-US"/>
        </w:rPr>
        <w:br/>
      </w:r>
      <w:r w:rsidR="00D14C2D">
        <w:rPr>
          <w:lang w:val="en-US"/>
        </w:rPr>
        <w:lastRenderedPageBreak/>
        <w:t xml:space="preserve">        }</w:t>
      </w:r>
      <w:r w:rsidR="006240B8">
        <w:rPr>
          <w:lang w:val="en-US"/>
        </w:rPr>
        <w:br/>
        <w:t xml:space="preserve">    }</w:t>
      </w:r>
      <w:r w:rsidR="006240B8">
        <w:rPr>
          <w:lang w:val="en-US"/>
        </w:rPr>
        <w:br/>
        <w:t>}</w:t>
      </w:r>
    </w:p>
    <w:p w:rsidR="005741E4" w:rsidRPr="005741E4" w:rsidRDefault="005741E4" w:rsidP="005741E4">
      <w:pPr>
        <w:rPr>
          <w:b/>
          <w:lang w:val="en-US"/>
        </w:rPr>
      </w:pPr>
    </w:p>
    <w:p w:rsidR="00B8245C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b/>
          <w:lang w:val="en-US"/>
        </w:rPr>
      </w:pPr>
      <w:r w:rsidRPr="005741E4">
        <w:rPr>
          <w:b/>
          <w:lang w:val="en-US"/>
        </w:rPr>
        <w:t xml:space="preserve">Implement </w:t>
      </w:r>
      <w:r w:rsidR="00307017" w:rsidRPr="005741E4">
        <w:rPr>
          <w:b/>
          <w:lang w:val="en-US"/>
        </w:rPr>
        <w:t>a</w:t>
      </w:r>
      <w:r w:rsidRPr="005741E4">
        <w:rPr>
          <w:b/>
          <w:lang w:val="en-US"/>
        </w:rPr>
        <w:t xml:space="preserve"> </w:t>
      </w:r>
      <w:proofErr w:type="spellStart"/>
      <w:r w:rsidRPr="005741E4">
        <w:rPr>
          <w:b/>
          <w:lang w:val="en-US"/>
        </w:rPr>
        <w:t>deque</w:t>
      </w:r>
      <w:proofErr w:type="spellEnd"/>
      <w:r w:rsidRPr="005741E4">
        <w:rPr>
          <w:b/>
          <w:lang w:val="en-US"/>
        </w:rPr>
        <w:t xml:space="preserve"> from problem 1 as a doubly-linked circular list with a header. Write </w:t>
      </w:r>
      <w:proofErr w:type="spellStart"/>
      <w:r w:rsidRPr="005741E4">
        <w:rPr>
          <w:b/>
          <w:lang w:val="en-US"/>
        </w:rPr>
        <w:t>InsertRight</w:t>
      </w:r>
      <w:proofErr w:type="spellEnd"/>
      <w:r w:rsidRPr="005741E4">
        <w:rPr>
          <w:b/>
          <w:lang w:val="en-US"/>
        </w:rPr>
        <w:t xml:space="preserve"> and </w:t>
      </w:r>
      <w:proofErr w:type="spellStart"/>
      <w:r w:rsidRPr="005741E4">
        <w:rPr>
          <w:b/>
          <w:lang w:val="en-US"/>
        </w:rPr>
        <w:t>DeleteLeft</w:t>
      </w:r>
      <w:proofErr w:type="spellEnd"/>
      <w:r w:rsidRPr="005741E4">
        <w:rPr>
          <w:b/>
          <w:lang w:val="en-US"/>
        </w:rPr>
        <w:t>.</w:t>
      </w:r>
    </w:p>
    <w:p w:rsidR="006240B8" w:rsidRPr="006240B8" w:rsidRDefault="0020169F" w:rsidP="006240B8">
      <w:pPr>
        <w:spacing w:after="280" w:afterAutospacing="1"/>
        <w:rPr>
          <w:lang w:val="en-US"/>
        </w:rPr>
      </w:pPr>
      <w:r>
        <w:rPr>
          <w:lang w:val="en-US"/>
        </w:rPr>
        <w:t>Class Node {</w:t>
      </w:r>
      <w:r>
        <w:rPr>
          <w:lang w:val="en-US"/>
        </w:rPr>
        <w:br/>
        <w:t xml:space="preserve">    Node next = new Node;</w:t>
      </w:r>
      <w:r>
        <w:rPr>
          <w:lang w:val="en-US"/>
        </w:rPr>
        <w:br/>
        <w:t xml:space="preserve">    Node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= new Node;</w:t>
      </w:r>
      <w:r>
        <w:rPr>
          <w:lang w:val="en-US"/>
        </w:rPr>
        <w:br/>
        <w:t xml:space="preserve">    Item </w:t>
      </w:r>
      <w:proofErr w:type="spellStart"/>
      <w:r>
        <w:rPr>
          <w:lang w:val="en-US"/>
        </w:rPr>
        <w:t>item</w:t>
      </w:r>
      <w:proofErr w:type="spellEnd"/>
      <w:r>
        <w:rPr>
          <w:lang w:val="en-US"/>
        </w:rPr>
        <w:t xml:space="preserve"> = new Item;</w:t>
      </w:r>
      <w:r>
        <w:rPr>
          <w:lang w:val="en-US"/>
        </w:rPr>
        <w:br/>
      </w:r>
      <w:r>
        <w:rPr>
          <w:lang w:val="en-US"/>
        </w:rPr>
        <w:br/>
        <w:t xml:space="preserve">    Node(Item item) {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this.item</w:t>
      </w:r>
      <w:proofErr w:type="spellEnd"/>
      <w:r>
        <w:rPr>
          <w:lang w:val="en-US"/>
        </w:rPr>
        <w:t xml:space="preserve"> = item;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  <w:r w:rsidR="00FC4C78">
        <w:rPr>
          <w:lang w:val="en-US"/>
        </w:rPr>
        <w:br/>
      </w:r>
      <w:r w:rsidR="00FC4C78">
        <w:rPr>
          <w:lang w:val="en-US"/>
        </w:rPr>
        <w:br/>
        <w:t xml:space="preserve">Class </w:t>
      </w:r>
      <w:proofErr w:type="spellStart"/>
      <w:r w:rsidR="00FC4C78">
        <w:rPr>
          <w:lang w:val="en-US"/>
        </w:rPr>
        <w:t>Deque</w:t>
      </w:r>
      <w:proofErr w:type="spellEnd"/>
      <w:r w:rsidR="00FC4C78">
        <w:rPr>
          <w:lang w:val="en-US"/>
        </w:rPr>
        <w:t xml:space="preserve"> {</w:t>
      </w:r>
      <w:r w:rsidR="006240B8">
        <w:rPr>
          <w:lang w:val="en-US"/>
        </w:rPr>
        <w:br/>
        <w:t xml:space="preserve">    </w:t>
      </w:r>
      <w:r>
        <w:rPr>
          <w:lang w:val="en-US"/>
        </w:rPr>
        <w:t>Item header = new Node</w:t>
      </w:r>
      <w:r w:rsidR="00FC4C78">
        <w:rPr>
          <w:lang w:val="en-US"/>
        </w:rPr>
        <w:br/>
        <w:t xml:space="preserve">    </w:t>
      </w:r>
      <w:r w:rsidR="00FC4C78">
        <w:rPr>
          <w:lang w:val="en-US"/>
        </w:rPr>
        <w:br/>
        <w:t xml:space="preserve">    </w:t>
      </w:r>
      <w:proofErr w:type="spellStart"/>
      <w:r w:rsidR="00FC4C78">
        <w:rPr>
          <w:lang w:val="en-US"/>
        </w:rPr>
        <w:t>Deque</w:t>
      </w:r>
      <w:proofErr w:type="spellEnd"/>
      <w:r w:rsidR="00FC4C78">
        <w:rPr>
          <w:lang w:val="en-US"/>
        </w:rPr>
        <w:t>() {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this.header.item</w:t>
      </w:r>
      <w:proofErr w:type="spellEnd"/>
      <w:r>
        <w:rPr>
          <w:lang w:val="en-US"/>
        </w:rPr>
        <w:t xml:space="preserve"> = null;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this.header.next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this.head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this.header.tail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this.tail</w:t>
      </w:r>
      <w:proofErr w:type="spellEnd"/>
      <w:r>
        <w:rPr>
          <w:lang w:val="en-US"/>
        </w:rPr>
        <w:t>;</w:t>
      </w:r>
      <w:r w:rsidR="006240B8"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public void </w:t>
      </w:r>
      <w:proofErr w:type="spellStart"/>
      <w:r>
        <w:rPr>
          <w:lang w:val="en-US"/>
        </w:rPr>
        <w:t>InsertRight</w:t>
      </w:r>
      <w:proofErr w:type="spellEnd"/>
      <w:r>
        <w:rPr>
          <w:lang w:val="en-US"/>
        </w:rPr>
        <w:t>(Item item) {</w:t>
      </w:r>
      <w:r w:rsidR="00FC4C78">
        <w:rPr>
          <w:lang w:val="en-US"/>
        </w:rPr>
        <w:br/>
        <w:t xml:space="preserve">        Node </w:t>
      </w:r>
      <w:proofErr w:type="spellStart"/>
      <w:r w:rsidR="00FC4C78">
        <w:rPr>
          <w:lang w:val="en-US"/>
        </w:rPr>
        <w:t>node</w:t>
      </w:r>
      <w:proofErr w:type="spellEnd"/>
      <w:r w:rsidR="00FC4C78">
        <w:rPr>
          <w:lang w:val="en-US"/>
        </w:rPr>
        <w:t xml:space="preserve"> = new Node(item);</w:t>
      </w:r>
      <w:r>
        <w:rPr>
          <w:lang w:val="en-US"/>
        </w:rPr>
        <w:br/>
        <w:t xml:space="preserve">       </w:t>
      </w:r>
      <w:r w:rsidR="00FC4C78">
        <w:rPr>
          <w:lang w:val="en-US"/>
        </w:rPr>
        <w:t xml:space="preserve"> </w:t>
      </w:r>
      <w:proofErr w:type="spellStart"/>
      <w:r w:rsidR="00FC4C78">
        <w:rPr>
          <w:lang w:val="en-US"/>
        </w:rPr>
        <w:t>this.header</w:t>
      </w:r>
      <w:r>
        <w:rPr>
          <w:lang w:val="en-US"/>
        </w:rPr>
        <w:t>.next</w:t>
      </w:r>
      <w:proofErr w:type="spellEnd"/>
      <w:r>
        <w:rPr>
          <w:lang w:val="en-US"/>
        </w:rPr>
        <w:t xml:space="preserve"> = </w:t>
      </w:r>
      <w:r w:rsidR="00FC4C78">
        <w:rPr>
          <w:lang w:val="en-US"/>
        </w:rPr>
        <w:t>node;</w:t>
      </w:r>
      <w:r w:rsidR="00FC4C78">
        <w:rPr>
          <w:lang w:val="en-US"/>
        </w:rPr>
        <w:br/>
        <w:t xml:space="preserve">        </w:t>
      </w:r>
      <w:proofErr w:type="spellStart"/>
      <w:r w:rsidR="00FC4C78">
        <w:rPr>
          <w:lang w:val="en-US"/>
        </w:rPr>
        <w:t>node.next</w:t>
      </w:r>
      <w:proofErr w:type="spellEnd"/>
      <w:r w:rsidR="00FC4C78">
        <w:rPr>
          <w:lang w:val="en-US"/>
        </w:rPr>
        <w:t xml:space="preserve"> = header;</w:t>
      </w:r>
      <w:r w:rsidR="00FC4C78">
        <w:rPr>
          <w:lang w:val="en-US"/>
        </w:rPr>
        <w:br/>
        <w:t xml:space="preserve">    }</w:t>
      </w:r>
      <w:r w:rsidR="00FC4C78">
        <w:rPr>
          <w:lang w:val="en-US"/>
        </w:rPr>
        <w:br/>
      </w:r>
      <w:r w:rsidR="00FC4C78">
        <w:rPr>
          <w:lang w:val="en-US"/>
        </w:rPr>
        <w:br/>
        <w:t xml:space="preserve">    public void </w:t>
      </w:r>
      <w:proofErr w:type="spellStart"/>
      <w:r w:rsidR="00FC4C78">
        <w:rPr>
          <w:lang w:val="en-US"/>
        </w:rPr>
        <w:t>DeleteLeft</w:t>
      </w:r>
      <w:proofErr w:type="spellEnd"/>
      <w:r w:rsidR="00FC4C78">
        <w:rPr>
          <w:lang w:val="en-US"/>
        </w:rPr>
        <w:t>() {</w:t>
      </w:r>
      <w:r w:rsidR="00FC4C78">
        <w:rPr>
          <w:lang w:val="en-US"/>
        </w:rPr>
        <w:br/>
        <w:t xml:space="preserve">        try {</w:t>
      </w:r>
      <w:r w:rsidR="00FC4C78">
        <w:rPr>
          <w:lang w:val="en-US"/>
        </w:rPr>
        <w:br/>
        <w:t xml:space="preserve">            </w:t>
      </w:r>
      <w:proofErr w:type="spellStart"/>
      <w:r w:rsidR="00FC4C78">
        <w:rPr>
          <w:lang w:val="en-US"/>
        </w:rPr>
        <w:t>header.prev.prev.next</w:t>
      </w:r>
      <w:proofErr w:type="spellEnd"/>
      <w:r w:rsidR="00FC4C78">
        <w:rPr>
          <w:lang w:val="en-US"/>
        </w:rPr>
        <w:t xml:space="preserve"> = header // set second to last node to point to header</w:t>
      </w:r>
      <w:r>
        <w:rPr>
          <w:lang w:val="en-US"/>
        </w:rPr>
        <w:t xml:space="preserve">       </w:t>
      </w:r>
      <w:r w:rsidR="00FC4C78">
        <w:rPr>
          <w:lang w:val="en-US"/>
        </w:rPr>
        <w:br/>
        <w:t xml:space="preserve">        } catch (</w:t>
      </w:r>
      <w:proofErr w:type="spellStart"/>
      <w:r w:rsidR="00FC4C78">
        <w:rPr>
          <w:lang w:val="en-US"/>
        </w:rPr>
        <w:t>NullPointerException</w:t>
      </w:r>
      <w:proofErr w:type="spellEnd"/>
      <w:r w:rsidR="00FC4C78">
        <w:rPr>
          <w:lang w:val="en-US"/>
        </w:rPr>
        <w:t xml:space="preserve"> e) {</w:t>
      </w:r>
      <w:r w:rsidR="00FC4C78">
        <w:rPr>
          <w:lang w:val="en-US"/>
        </w:rPr>
        <w:br/>
        <w:t xml:space="preserve">            throw new </w:t>
      </w:r>
      <w:proofErr w:type="spellStart"/>
      <w:r w:rsidR="00FC4C78">
        <w:rPr>
          <w:lang w:val="en-US"/>
        </w:rPr>
        <w:t>NullPointerException</w:t>
      </w:r>
      <w:proofErr w:type="spellEnd"/>
      <w:r w:rsidR="00FC4C78">
        <w:rPr>
          <w:lang w:val="en-US"/>
        </w:rPr>
        <w:t xml:space="preserve">(“Cannot delete from empty </w:t>
      </w:r>
      <w:proofErr w:type="spellStart"/>
      <w:r w:rsidR="00FC4C78">
        <w:rPr>
          <w:lang w:val="en-US"/>
        </w:rPr>
        <w:t>deque</w:t>
      </w:r>
      <w:proofErr w:type="spellEnd"/>
      <w:r w:rsidR="00FC4C78">
        <w:rPr>
          <w:lang w:val="en-US"/>
        </w:rPr>
        <w:t>”);</w:t>
      </w:r>
      <w:r w:rsidR="00FC4C78">
        <w:rPr>
          <w:lang w:val="en-US"/>
        </w:rPr>
        <w:br/>
        <w:t xml:space="preserve">        }</w:t>
      </w:r>
      <w:r w:rsidR="00FC4C78">
        <w:rPr>
          <w:lang w:val="en-US"/>
        </w:rPr>
        <w:br/>
        <w:t xml:space="preserve">    }</w:t>
      </w:r>
      <w:r w:rsidR="00FC4C78">
        <w:rPr>
          <w:lang w:val="en-US"/>
        </w:rPr>
        <w:br/>
        <w:t>}</w:t>
      </w:r>
      <w:r w:rsidR="006240B8">
        <w:rPr>
          <w:lang w:val="en-US"/>
        </w:rPr>
        <w:br/>
      </w:r>
    </w:p>
    <w:p w:rsidR="00931D02" w:rsidRPr="00B8245C" w:rsidRDefault="00931D02" w:rsidP="005741E4">
      <w:pPr>
        <w:rPr>
          <w:noProof/>
          <w:sz w:val="20"/>
          <w:lang w:val="en-US" w:eastAsia="en-US"/>
        </w:rPr>
      </w:pPr>
    </w:p>
    <w:p w:rsidR="00931D02" w:rsidRPr="00FC4C78" w:rsidRDefault="006F2B30" w:rsidP="005741E4">
      <w:pPr>
        <w:pStyle w:val="ListParagraph"/>
        <w:numPr>
          <w:ilvl w:val="0"/>
          <w:numId w:val="8"/>
        </w:numPr>
        <w:spacing w:after="280" w:afterAutospacing="1"/>
        <w:ind w:left="0" w:firstLine="0"/>
        <w:rPr>
          <w:lang w:val="en-US"/>
        </w:rPr>
      </w:pPr>
      <w:r w:rsidRPr="005741E4">
        <w:rPr>
          <w:b/>
        </w:rPr>
        <w:t>Write a set of routines for implementing several stacks and queues within a single array.</w:t>
      </w:r>
      <w:r w:rsidR="005741E4">
        <w:rPr>
          <w:b/>
          <w:lang w:val="en-US"/>
        </w:rPr>
        <w:t xml:space="preserve"> </w:t>
      </w:r>
      <w:bookmarkStart w:id="0" w:name="_GoBack"/>
      <w:r w:rsidR="005741E4">
        <w:rPr>
          <w:b/>
          <w:lang w:val="en-US"/>
        </w:rPr>
        <w:t xml:space="preserve">Hint: Look at the lecture material on the hybrid implementation. </w:t>
      </w:r>
    </w:p>
    <w:p w:rsidR="00FC4C78" w:rsidRDefault="00FC4C78" w:rsidP="00FC4C78">
      <w:pPr>
        <w:pStyle w:val="ListParagraph"/>
        <w:spacing w:after="280" w:afterAutospacing="1"/>
        <w:ind w:left="0"/>
        <w:rPr>
          <w:b/>
          <w:lang w:val="en-US"/>
        </w:rPr>
      </w:pPr>
    </w:p>
    <w:p w:rsidR="00FC4C78" w:rsidRDefault="00FC4C78" w:rsidP="00FC4C78">
      <w:pPr>
        <w:pStyle w:val="ListParagraph"/>
        <w:spacing w:after="280" w:afterAutospacing="1"/>
        <w:ind w:left="0"/>
        <w:rPr>
          <w:lang w:val="en-US"/>
        </w:rPr>
      </w:pPr>
    </w:p>
    <w:p w:rsidR="00FC4C78" w:rsidRPr="00FC4C78" w:rsidRDefault="00FC4C78" w:rsidP="00FC4C78">
      <w:pPr>
        <w:pStyle w:val="ListParagraph"/>
        <w:spacing w:after="280" w:afterAutospacing="1"/>
        <w:ind w:left="0"/>
        <w:rPr>
          <w:lang w:val="en-US"/>
        </w:rPr>
      </w:pPr>
    </w:p>
    <w:bookmarkEnd w:id="0"/>
    <w:p w:rsidR="000C7252" w:rsidRDefault="000C7252" w:rsidP="00307017">
      <w:pPr>
        <w:rPr>
          <w:lang w:val="en-US"/>
        </w:rPr>
      </w:pPr>
      <w:r>
        <w:rPr>
          <w:lang w:val="en-US"/>
        </w:rPr>
        <w:t>Class Hybrid {</w:t>
      </w:r>
      <w:r>
        <w:rPr>
          <w:lang w:val="en-US"/>
        </w:rPr>
        <w:br/>
        <w:t xml:space="preserve">    </w:t>
      </w:r>
      <w:proofErr w:type="gramStart"/>
      <w:r>
        <w:rPr>
          <w:lang w:val="en-US"/>
        </w:rPr>
        <w:t>Item[</w:t>
      </w:r>
      <w:proofErr w:type="gramEnd"/>
      <w:r>
        <w:rPr>
          <w:lang w:val="en-US"/>
        </w:rPr>
        <w:t>] array = new Item[];</w:t>
      </w:r>
      <w:r>
        <w:rPr>
          <w:lang w:val="en-US"/>
        </w:rPr>
        <w:br/>
      </w:r>
      <w:r>
        <w:rPr>
          <w:lang w:val="en-US"/>
        </w:rPr>
        <w:br/>
        <w:t xml:space="preserve">    Hybrid(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size) {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this.arrray</w:t>
      </w:r>
      <w:proofErr w:type="spellEnd"/>
      <w:r>
        <w:rPr>
          <w:lang w:val="en-US"/>
        </w:rPr>
        <w:t xml:space="preserve"> = new Item[size];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 xml:space="preserve">    </w:t>
      </w:r>
      <w:r>
        <w:rPr>
          <w:lang w:val="en-US"/>
        </w:rPr>
        <w:br/>
        <w:t xml:space="preserve">   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getNextOpenIndex</w:t>
      </w:r>
      <w:proofErr w:type="spellEnd"/>
      <w:r>
        <w:rPr>
          <w:lang w:val="en-US"/>
        </w:rPr>
        <w:t>() {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 = </w:t>
      </w:r>
      <w:proofErr w:type="spellStart"/>
      <w:r>
        <w:rPr>
          <w:lang w:val="en-US"/>
        </w:rPr>
        <w:t>this.array.getLength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 xml:space="preserve">        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 = 0; j &lt; size; j++) {</w:t>
      </w:r>
      <w:r>
        <w:rPr>
          <w:lang w:val="en-US"/>
        </w:rPr>
        <w:br/>
        <w:t xml:space="preserve">            if(</w:t>
      </w:r>
      <w:proofErr w:type="spellStart"/>
      <w:r>
        <w:rPr>
          <w:lang w:val="en-US"/>
        </w:rPr>
        <w:t>this.array</w:t>
      </w:r>
      <w:proofErr w:type="spellEnd"/>
      <w:r>
        <w:rPr>
          <w:lang w:val="en-US"/>
        </w:rPr>
        <w:t>[j] == null) {</w:t>
      </w:r>
      <w:r>
        <w:rPr>
          <w:lang w:val="en-US"/>
        </w:rPr>
        <w:br/>
        <w:t xml:space="preserve">                return j;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}</w:t>
      </w:r>
      <w:r>
        <w:rPr>
          <w:lang w:val="en-US"/>
        </w:rPr>
        <w:br/>
        <w:t xml:space="preserve">        return -1; // error code if array is full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0C7252" w:rsidRDefault="000C7252" w:rsidP="00307017">
      <w:pPr>
        <w:rPr>
          <w:lang w:val="en-US"/>
        </w:rPr>
      </w:pPr>
    </w:p>
    <w:p w:rsidR="00AF00E7" w:rsidRDefault="00AF00E7" w:rsidP="00307017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Hybrid</w:t>
      </w:r>
      <w:r w:rsidR="000C7252">
        <w:rPr>
          <w:lang w:val="en-US"/>
        </w:rPr>
        <w:t>Element</w:t>
      </w:r>
      <w:proofErr w:type="spellEnd"/>
      <w:r w:rsidR="000C7252">
        <w:rPr>
          <w:lang w:val="en-US"/>
        </w:rPr>
        <w:t xml:space="preserve"> {</w:t>
      </w:r>
      <w:r w:rsidR="000C7252">
        <w:rPr>
          <w:lang w:val="en-US"/>
        </w:rPr>
        <w:br/>
        <w:t xml:space="preserve">    Item </w:t>
      </w:r>
      <w:proofErr w:type="spellStart"/>
      <w:r w:rsidR="000C7252">
        <w:rPr>
          <w:lang w:val="en-US"/>
        </w:rPr>
        <w:t>item</w:t>
      </w:r>
      <w:proofErr w:type="spellEnd"/>
      <w:r w:rsidR="000C7252">
        <w:rPr>
          <w:lang w:val="en-US"/>
        </w:rPr>
        <w:t xml:space="preserve"> = new </w:t>
      </w:r>
      <w:proofErr w:type="gramStart"/>
      <w:r w:rsidR="000C7252">
        <w:rPr>
          <w:lang w:val="en-US"/>
        </w:rPr>
        <w:t>Item(</w:t>
      </w:r>
      <w:proofErr w:type="gramEnd"/>
      <w:r w:rsidR="000C7252">
        <w:rPr>
          <w:lang w:val="en-US"/>
        </w:rPr>
        <w:t>);</w:t>
      </w:r>
      <w:r w:rsidR="000C7252">
        <w:rPr>
          <w:lang w:val="en-US"/>
        </w:rPr>
        <w:br/>
        <w:t xml:space="preserve">    </w:t>
      </w:r>
      <w:proofErr w:type="spellStart"/>
      <w:r w:rsidR="000C7252">
        <w:rPr>
          <w:lang w:val="en-US"/>
        </w:rPr>
        <w:t>int</w:t>
      </w:r>
      <w:proofErr w:type="spellEnd"/>
      <w:r w:rsidR="000C7252">
        <w:rPr>
          <w:lang w:val="en-US"/>
        </w:rPr>
        <w:t xml:space="preserve"> next = 0;</w:t>
      </w:r>
    </w:p>
    <w:p w:rsidR="00AF00E7" w:rsidRDefault="00AF00E7" w:rsidP="00AF00E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index = 0;</w:t>
      </w:r>
      <w:r w:rsidR="000C7252">
        <w:rPr>
          <w:lang w:val="en-US"/>
        </w:rPr>
        <w:br/>
      </w:r>
      <w:r w:rsidR="000C7252">
        <w:rPr>
          <w:lang w:val="en-US"/>
        </w:rPr>
        <w:br/>
      </w:r>
      <w:r w:rsidR="00D2374C">
        <w:rPr>
          <w:lang w:val="en-US"/>
        </w:rPr>
        <w:t xml:space="preserve">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</w:t>
      </w:r>
      <w:r w:rsidR="00D2374C">
        <w:rPr>
          <w:lang w:val="en-US"/>
        </w:rPr>
        <w:t xml:space="preserve">(Item item, </w:t>
      </w:r>
      <w:proofErr w:type="spellStart"/>
      <w:r w:rsidR="00D2374C">
        <w:rPr>
          <w:lang w:val="en-US"/>
        </w:rPr>
        <w:t>int</w:t>
      </w:r>
      <w:proofErr w:type="spellEnd"/>
      <w:r w:rsidR="00D2374C">
        <w:rPr>
          <w:lang w:val="en-US"/>
        </w:rPr>
        <w:t xml:space="preserve"> next</w:t>
      </w:r>
      <w:r>
        <w:rPr>
          <w:lang w:val="en-US"/>
        </w:rPr>
        <w:t>, in index</w:t>
      </w:r>
      <w:r w:rsidR="00D2374C">
        <w:rPr>
          <w:lang w:val="en-US"/>
        </w:rPr>
        <w:t>) {</w:t>
      </w:r>
      <w:r w:rsidR="00D2374C">
        <w:rPr>
          <w:lang w:val="en-US"/>
        </w:rPr>
        <w:br/>
        <w:t xml:space="preserve">        </w:t>
      </w:r>
      <w:proofErr w:type="spellStart"/>
      <w:r w:rsidR="00D2374C">
        <w:rPr>
          <w:lang w:val="en-US"/>
        </w:rPr>
        <w:t>this.item</w:t>
      </w:r>
      <w:proofErr w:type="spellEnd"/>
      <w:r w:rsidR="00D2374C">
        <w:rPr>
          <w:lang w:val="en-US"/>
        </w:rPr>
        <w:t xml:space="preserve"> = item;</w:t>
      </w:r>
      <w:r w:rsidR="00D2374C">
        <w:rPr>
          <w:lang w:val="en-US"/>
        </w:rPr>
        <w:br/>
        <w:t xml:space="preserve">        </w:t>
      </w:r>
      <w:proofErr w:type="spellStart"/>
      <w:r w:rsidR="00D2374C">
        <w:rPr>
          <w:lang w:val="en-US"/>
        </w:rPr>
        <w:t>this.next</w:t>
      </w:r>
      <w:proofErr w:type="spellEnd"/>
      <w:r w:rsidR="00D2374C">
        <w:rPr>
          <w:lang w:val="en-US"/>
        </w:rPr>
        <w:t xml:space="preserve"> = next;</w:t>
      </w:r>
    </w:p>
    <w:p w:rsidR="00D2374C" w:rsidRDefault="00AF00E7" w:rsidP="00AF00E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this.index</w:t>
      </w:r>
      <w:proofErr w:type="spellEnd"/>
      <w:r>
        <w:rPr>
          <w:lang w:val="en-US"/>
        </w:rPr>
        <w:t xml:space="preserve"> = index;</w:t>
      </w:r>
      <w:r w:rsidR="00D2374C">
        <w:rPr>
          <w:lang w:val="en-US"/>
        </w:rPr>
        <w:br/>
        <w:t xml:space="preserve">    }</w:t>
      </w:r>
      <w:r w:rsidR="00D2374C">
        <w:rPr>
          <w:lang w:val="en-US"/>
        </w:rPr>
        <w:br/>
      </w:r>
      <w:proofErr w:type="gramStart"/>
      <w:r w:rsidR="00D2374C">
        <w:rPr>
          <w:lang w:val="en-US"/>
        </w:rPr>
        <w:t>}</w:t>
      </w:r>
      <w:proofErr w:type="gramEnd"/>
      <w:r w:rsidR="000C7252">
        <w:rPr>
          <w:lang w:val="en-US"/>
        </w:rPr>
        <w:br/>
      </w:r>
      <w:r w:rsidR="000C7252">
        <w:rPr>
          <w:lang w:val="en-US"/>
        </w:rPr>
        <w:br/>
        <w:t xml:space="preserve">Class </w:t>
      </w:r>
      <w:proofErr w:type="spellStart"/>
      <w:r w:rsidR="000C7252">
        <w:rPr>
          <w:lang w:val="en-US"/>
        </w:rPr>
        <w:t>HybridStack</w:t>
      </w:r>
      <w:proofErr w:type="spellEnd"/>
      <w:r w:rsidR="000C7252">
        <w:rPr>
          <w:lang w:val="en-US"/>
        </w:rPr>
        <w:t xml:space="preserve"> {</w:t>
      </w:r>
      <w:r w:rsidR="000C7252">
        <w:rPr>
          <w:lang w:val="en-US"/>
        </w:rPr>
        <w:br/>
        <w:t xml:space="preserve">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head = null;</w:t>
      </w:r>
      <w:r w:rsidR="00D2374C">
        <w:rPr>
          <w:lang w:val="en-US"/>
        </w:rPr>
        <w:br/>
      </w:r>
      <w:r w:rsidR="00D2374C">
        <w:rPr>
          <w:lang w:val="en-US"/>
        </w:rPr>
        <w:br/>
        <w:t xml:space="preserve">    public void push(Item item) {</w:t>
      </w:r>
      <w:r w:rsidR="00D2374C">
        <w:rPr>
          <w:lang w:val="en-US"/>
        </w:rPr>
        <w:br/>
        <w:t xml:space="preserve">        </w:t>
      </w:r>
      <w:proofErr w:type="spellStart"/>
      <w:r w:rsidR="00D2374C">
        <w:rPr>
          <w:lang w:val="en-US"/>
        </w:rPr>
        <w:t>openIndex</w:t>
      </w:r>
      <w:proofErr w:type="spellEnd"/>
      <w:r w:rsidR="00D2374C">
        <w:rPr>
          <w:lang w:val="en-US"/>
        </w:rPr>
        <w:t xml:space="preserve"> = </w:t>
      </w:r>
      <w:proofErr w:type="spellStart"/>
      <w:r w:rsidR="00D2374C">
        <w:rPr>
          <w:lang w:val="en-US"/>
        </w:rPr>
        <w:t>Hybrid.getNextOpenIndex</w:t>
      </w:r>
      <w:proofErr w:type="spellEnd"/>
      <w:r w:rsidR="00D2374C">
        <w:rPr>
          <w:lang w:val="en-US"/>
        </w:rPr>
        <w:t>();</w:t>
      </w:r>
      <w:r w:rsidR="00D2374C">
        <w:rPr>
          <w:lang w:val="en-US"/>
        </w:rPr>
        <w:br/>
        <w:t xml:space="preserve">        if(</w:t>
      </w:r>
      <w:proofErr w:type="spellStart"/>
      <w:r w:rsidR="00D2374C">
        <w:rPr>
          <w:lang w:val="en-US"/>
        </w:rPr>
        <w:t>openIndex</w:t>
      </w:r>
      <w:proofErr w:type="spellEnd"/>
      <w:r w:rsidR="00D2374C">
        <w:rPr>
          <w:lang w:val="en-US"/>
        </w:rPr>
        <w:t xml:space="preserve"> == -1) {</w:t>
      </w:r>
    </w:p>
    <w:p w:rsidR="00D2374C" w:rsidRDefault="00D2374C" w:rsidP="00307017">
      <w:pPr>
        <w:rPr>
          <w:lang w:val="en-US"/>
        </w:rPr>
      </w:pPr>
      <w:r>
        <w:rPr>
          <w:lang w:val="en-US"/>
        </w:rPr>
        <w:t xml:space="preserve">            throw new </w:t>
      </w:r>
      <w:proofErr w:type="spellStart"/>
      <w:proofErr w:type="gramStart"/>
      <w:r>
        <w:rPr>
          <w:lang w:val="en-US"/>
        </w:rPr>
        <w:t>RuntimeException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“Array full”);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  <w:t xml:space="preserve">        </w:t>
      </w:r>
      <w:proofErr w:type="spellStart"/>
      <w:r w:rsidR="00AF00E7">
        <w:rPr>
          <w:lang w:val="en-US"/>
        </w:rPr>
        <w:t>HybridElement</w:t>
      </w:r>
      <w:proofErr w:type="spellEnd"/>
      <w:r w:rsidR="00AF00E7">
        <w:rPr>
          <w:lang w:val="en-US"/>
        </w:rPr>
        <w:t xml:space="preserve"> </w:t>
      </w:r>
      <w:r>
        <w:rPr>
          <w:lang w:val="en-US"/>
        </w:rPr>
        <w:t>element = ne</w:t>
      </w:r>
      <w:r w:rsidR="00AF00E7">
        <w:rPr>
          <w:lang w:val="en-US"/>
        </w:rPr>
        <w:t xml:space="preserve">w </w:t>
      </w:r>
      <w:proofErr w:type="spellStart"/>
      <w:r w:rsidR="00AF00E7">
        <w:rPr>
          <w:lang w:val="en-US"/>
        </w:rPr>
        <w:t>HybridElement</w:t>
      </w:r>
      <w:proofErr w:type="spellEnd"/>
      <w:r w:rsidR="00AF00E7">
        <w:rPr>
          <w:lang w:val="en-US"/>
        </w:rPr>
        <w:t xml:space="preserve"> (item, </w:t>
      </w:r>
      <w:proofErr w:type="spellStart"/>
      <w:r w:rsidR="00AF00E7">
        <w:rPr>
          <w:lang w:val="en-US"/>
        </w:rPr>
        <w:t>this.head.index</w:t>
      </w:r>
      <w:proofErr w:type="spellEnd"/>
      <w:r w:rsidR="00AF00E7">
        <w:rPr>
          <w:lang w:val="en-US"/>
        </w:rPr>
        <w:t xml:space="preserve">, </w:t>
      </w:r>
      <w:proofErr w:type="spellStart"/>
      <w:r w:rsidR="00AF00E7">
        <w:rPr>
          <w:lang w:val="en-US"/>
        </w:rPr>
        <w:t>openIndex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        </w:t>
      </w:r>
      <w:proofErr w:type="spellStart"/>
      <w:r w:rsidR="00AF00E7">
        <w:rPr>
          <w:lang w:val="en-US"/>
        </w:rPr>
        <w:t>this.head</w:t>
      </w:r>
      <w:proofErr w:type="spellEnd"/>
      <w:r w:rsidR="00AF00E7">
        <w:rPr>
          <w:lang w:val="en-US"/>
        </w:rPr>
        <w:t xml:space="preserve"> = element;</w:t>
      </w:r>
      <w:r w:rsidR="00AF00E7">
        <w:rPr>
          <w:lang w:val="en-US"/>
        </w:rPr>
        <w:br/>
        <w:t xml:space="preserve">    }</w:t>
      </w:r>
    </w:p>
    <w:p w:rsidR="00AF00E7" w:rsidRDefault="00AF00E7" w:rsidP="00307017">
      <w:pPr>
        <w:rPr>
          <w:lang w:val="en-US"/>
        </w:rPr>
      </w:pPr>
    </w:p>
    <w:p w:rsidR="00AF00E7" w:rsidRDefault="00AF00E7" w:rsidP="00307017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Item pop() {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oldHead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this.head</w:t>
      </w:r>
      <w:proofErr w:type="spellEnd"/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this.head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this.head.next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    return </w:t>
      </w:r>
      <w:proofErr w:type="spellStart"/>
      <w:r>
        <w:rPr>
          <w:lang w:val="en-US"/>
        </w:rPr>
        <w:t>oldHead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}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</w:p>
    <w:p w:rsidR="00AF00E7" w:rsidRDefault="00AF00E7" w:rsidP="00307017">
      <w:pPr>
        <w:rPr>
          <w:lang w:val="en-US"/>
        </w:rPr>
      </w:pPr>
    </w:p>
    <w:p w:rsidR="00AF00E7" w:rsidRDefault="00AF00E7" w:rsidP="00AF00E7">
      <w:pPr>
        <w:rPr>
          <w:lang w:val="en-US"/>
        </w:rPr>
      </w:pPr>
      <w:r>
        <w:rPr>
          <w:lang w:val="en-US"/>
        </w:rPr>
        <w:t xml:space="preserve">    Class </w:t>
      </w:r>
      <w:proofErr w:type="spellStart"/>
      <w:r>
        <w:rPr>
          <w:lang w:val="en-US"/>
        </w:rPr>
        <w:t>HybridQueue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head = null;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tail = null;</w:t>
      </w:r>
      <w:r>
        <w:rPr>
          <w:lang w:val="en-US"/>
        </w:rPr>
        <w:br/>
      </w:r>
      <w:r>
        <w:rPr>
          <w:lang w:val="en-US"/>
        </w:rPr>
        <w:br/>
        <w:t xml:space="preserve">        public void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Item item) {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openIndex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Hybrid.getNextOpenIndex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 xml:space="preserve">            if(</w:t>
      </w:r>
      <w:proofErr w:type="spellStart"/>
      <w:r>
        <w:rPr>
          <w:lang w:val="en-US"/>
        </w:rPr>
        <w:t>openIndex</w:t>
      </w:r>
      <w:proofErr w:type="spellEnd"/>
      <w:r>
        <w:rPr>
          <w:lang w:val="en-US"/>
        </w:rPr>
        <w:t xml:space="preserve"> == -1) {</w:t>
      </w:r>
    </w:p>
    <w:p w:rsidR="00AF00E7" w:rsidRDefault="00AF00E7" w:rsidP="00AF00E7">
      <w:pPr>
        <w:rPr>
          <w:lang w:val="en-US"/>
        </w:rPr>
      </w:pPr>
      <w:r>
        <w:rPr>
          <w:lang w:val="en-US"/>
        </w:rPr>
        <w:t xml:space="preserve">                throw new </w:t>
      </w:r>
      <w:proofErr w:type="spellStart"/>
      <w:proofErr w:type="gramStart"/>
      <w:r>
        <w:rPr>
          <w:lang w:val="en-US"/>
        </w:rPr>
        <w:t>RuntimeException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“Array full”);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element = new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(item, </w:t>
      </w:r>
      <w:proofErr w:type="spellStart"/>
      <w:r>
        <w:rPr>
          <w:lang w:val="en-US"/>
        </w:rPr>
        <w:t>this.head.index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openIndex</w:t>
      </w:r>
      <w:proofErr w:type="spellEnd"/>
      <w:r>
        <w:rPr>
          <w:lang w:val="en-US"/>
        </w:rPr>
        <w:t>);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this.head</w:t>
      </w:r>
      <w:proofErr w:type="spellEnd"/>
      <w:r>
        <w:rPr>
          <w:lang w:val="en-US"/>
        </w:rPr>
        <w:t xml:space="preserve"> = element;</w:t>
      </w:r>
      <w:r>
        <w:rPr>
          <w:lang w:val="en-US"/>
        </w:rPr>
        <w:br/>
        <w:t xml:space="preserve">        }</w:t>
      </w:r>
    </w:p>
    <w:p w:rsidR="00874150" w:rsidRDefault="00874150" w:rsidP="00AF00E7">
      <w:pPr>
        <w:rPr>
          <w:lang w:val="en-US"/>
        </w:rPr>
      </w:pPr>
    </w:p>
    <w:p w:rsidR="00874150" w:rsidRDefault="00874150" w:rsidP="00AF00E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Item pop() {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element = </w:t>
      </w:r>
      <w:proofErr w:type="spellStart"/>
      <w:r>
        <w:rPr>
          <w:lang w:val="en-US"/>
        </w:rPr>
        <w:t>this.head</w:t>
      </w:r>
      <w:proofErr w:type="spellEnd"/>
      <w:r>
        <w:rPr>
          <w:lang w:val="en-US"/>
        </w:rPr>
        <w:t>;</w:t>
      </w:r>
    </w:p>
    <w:p w:rsidR="00874150" w:rsidRDefault="00874150" w:rsidP="00AF00E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HybridElement</w:t>
      </w:r>
      <w:proofErr w:type="spellEnd"/>
      <w:r>
        <w:rPr>
          <w:lang w:val="en-US"/>
        </w:rPr>
        <w:t xml:space="preserve"> predecessor = null;</w:t>
      </w:r>
      <w:r>
        <w:rPr>
          <w:lang w:val="en-US"/>
        </w:rPr>
        <w:br/>
        <w:t xml:space="preserve">     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element.next</w:t>
      </w:r>
      <w:proofErr w:type="spellEnd"/>
      <w:r>
        <w:rPr>
          <w:lang w:val="en-US"/>
        </w:rPr>
        <w:t xml:space="preserve"> != null) { // search for new tail</w:t>
      </w:r>
      <w:r>
        <w:rPr>
          <w:lang w:val="en-US"/>
        </w:rPr>
        <w:br/>
        <w:t xml:space="preserve">                predecessor = element;</w:t>
      </w:r>
      <w:r>
        <w:rPr>
          <w:lang w:val="en-US"/>
        </w:rPr>
        <w:br/>
        <w:t xml:space="preserve">                element = </w:t>
      </w:r>
      <w:proofErr w:type="spellStart"/>
      <w:r>
        <w:rPr>
          <w:lang w:val="en-US"/>
        </w:rPr>
        <w:t>element.next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this.tail</w:t>
      </w:r>
      <w:proofErr w:type="spellEnd"/>
      <w:r>
        <w:rPr>
          <w:lang w:val="en-US"/>
        </w:rPr>
        <w:t xml:space="preserve"> = predecessor; // set new tail</w:t>
      </w:r>
      <w:r>
        <w:rPr>
          <w:lang w:val="en-US"/>
        </w:rPr>
        <w:br/>
        <w:t xml:space="preserve">            return element; // pop the old tail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 w:rsidR="005A2BE5">
        <w:rPr>
          <w:lang w:val="en-US"/>
        </w:rPr>
        <w:t xml:space="preserve">    }</w:t>
      </w:r>
    </w:p>
    <w:p w:rsidR="005A2BE5" w:rsidRDefault="005A2BE5" w:rsidP="00AF00E7">
      <w:pPr>
        <w:rPr>
          <w:lang w:val="en-US"/>
        </w:rPr>
      </w:pPr>
      <w:r>
        <w:rPr>
          <w:lang w:val="en-US"/>
        </w:rPr>
        <w:t>}</w:t>
      </w:r>
    </w:p>
    <w:p w:rsidR="00AF00E7" w:rsidRDefault="00AF00E7" w:rsidP="00307017">
      <w:pPr>
        <w:rPr>
          <w:lang w:val="en-US"/>
        </w:rPr>
      </w:pPr>
      <w:r>
        <w:rPr>
          <w:lang w:val="en-US"/>
        </w:rPr>
        <w:br/>
        <w:t xml:space="preserve">    </w:t>
      </w:r>
    </w:p>
    <w:p w:rsidR="00AF00E7" w:rsidRDefault="00AF00E7" w:rsidP="00307017">
      <w:pPr>
        <w:rPr>
          <w:lang w:val="en-US"/>
        </w:rPr>
      </w:pPr>
    </w:p>
    <w:p w:rsidR="00AF00E7" w:rsidRPr="0073703F" w:rsidRDefault="00AF00E7" w:rsidP="00307017">
      <w:pPr>
        <w:rPr>
          <w:lang w:val="en-US"/>
        </w:rPr>
      </w:pPr>
      <w:r>
        <w:rPr>
          <w:lang w:val="en-US"/>
        </w:rPr>
        <w:br/>
        <w:t xml:space="preserve">        </w:t>
      </w:r>
    </w:p>
    <w:sectPr w:rsidR="00AF00E7" w:rsidRPr="0073703F" w:rsidSect="00B54714">
      <w:headerReference w:type="default" r:id="rId7"/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B97" w:rsidRDefault="00344B97" w:rsidP="005E6A48">
      <w:r>
        <w:separator/>
      </w:r>
    </w:p>
  </w:endnote>
  <w:endnote w:type="continuationSeparator" w:id="0">
    <w:p w:rsidR="00344B97" w:rsidRDefault="00344B97" w:rsidP="005E6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B97" w:rsidRDefault="00344B97" w:rsidP="005E6A48">
      <w:r>
        <w:separator/>
      </w:r>
    </w:p>
  </w:footnote>
  <w:footnote w:type="continuationSeparator" w:id="0">
    <w:p w:rsidR="00344B97" w:rsidRDefault="00344B97" w:rsidP="005E6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A48" w:rsidRDefault="005E6A48">
    <w:pPr>
      <w:pStyle w:val="Header"/>
      <w:rPr>
        <w:lang w:val="en-US"/>
      </w:rPr>
    </w:pPr>
    <w:r>
      <w:rPr>
        <w:lang w:val="en-US"/>
      </w:rPr>
      <w:t xml:space="preserve">Brian </w:t>
    </w:r>
    <w:proofErr w:type="spellStart"/>
    <w:r>
      <w:rPr>
        <w:lang w:val="en-US"/>
      </w:rPr>
      <w:t>Loughran</w:t>
    </w:r>
    <w:proofErr w:type="spellEnd"/>
  </w:p>
  <w:p w:rsidR="005E6A48" w:rsidRPr="005E6A48" w:rsidRDefault="005E6A48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17848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D6E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88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DA21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72D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3A2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4E7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0A6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46F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51C4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6414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0A0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D28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1E0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D46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66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E0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DCFD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2A83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D8D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D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47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6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5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E8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AA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C82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E803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440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866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63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60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EA9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14D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A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25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2CA69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F45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AB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D2C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F24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6A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EB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58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07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4E6E3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9506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B8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9E53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C8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54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2D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0F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0B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823BD"/>
    <w:multiLevelType w:val="hybridMultilevel"/>
    <w:tmpl w:val="7E0A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816"/>
    <w:rsid w:val="000130D0"/>
    <w:rsid w:val="00027CDB"/>
    <w:rsid w:val="000C7252"/>
    <w:rsid w:val="0020169F"/>
    <w:rsid w:val="00237C70"/>
    <w:rsid w:val="00284FC5"/>
    <w:rsid w:val="00307017"/>
    <w:rsid w:val="00316816"/>
    <w:rsid w:val="00344B97"/>
    <w:rsid w:val="003B16E7"/>
    <w:rsid w:val="004123CC"/>
    <w:rsid w:val="00440DE9"/>
    <w:rsid w:val="00485CEF"/>
    <w:rsid w:val="004F1059"/>
    <w:rsid w:val="005741E4"/>
    <w:rsid w:val="005A2BE5"/>
    <w:rsid w:val="005B5E05"/>
    <w:rsid w:val="005E6A48"/>
    <w:rsid w:val="006240B8"/>
    <w:rsid w:val="006F2B30"/>
    <w:rsid w:val="0073703F"/>
    <w:rsid w:val="007425F7"/>
    <w:rsid w:val="00826817"/>
    <w:rsid w:val="00874150"/>
    <w:rsid w:val="008C2AD3"/>
    <w:rsid w:val="00931D02"/>
    <w:rsid w:val="00932CEF"/>
    <w:rsid w:val="0096654F"/>
    <w:rsid w:val="00A84D2C"/>
    <w:rsid w:val="00AF00E7"/>
    <w:rsid w:val="00B54714"/>
    <w:rsid w:val="00B8245C"/>
    <w:rsid w:val="00C27E49"/>
    <w:rsid w:val="00D14C2D"/>
    <w:rsid w:val="00D2374C"/>
    <w:rsid w:val="00DA164B"/>
    <w:rsid w:val="00ED16F0"/>
    <w:rsid w:val="00EE1A54"/>
    <w:rsid w:val="00F66A0E"/>
    <w:rsid w:val="00FC4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A48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5E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A48"/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2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HW4</vt:lpstr>
    </vt:vector>
  </TitlesOfParts>
  <Company>Raritan Valley Community College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HW4</dc:title>
  <dc:creator>Eleanor</dc:creator>
  <cp:lastModifiedBy>Brian</cp:lastModifiedBy>
  <cp:revision>5</cp:revision>
  <cp:lastPrinted>2018-10-07T21:17:00Z</cp:lastPrinted>
  <dcterms:created xsi:type="dcterms:W3CDTF">2018-10-06T18:02:00Z</dcterms:created>
  <dcterms:modified xsi:type="dcterms:W3CDTF">2018-10-10T22:50:00Z</dcterms:modified>
</cp:coreProperties>
</file>