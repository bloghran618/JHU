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96F" w:rsidRPr="0056196F" w:rsidRDefault="0056196F" w:rsidP="0056196F">
      <w:pPr>
        <w:rPr>
          <w:rFonts w:ascii="Arial" w:hAnsi="Arial" w:cs="Arial"/>
          <w:b/>
          <w:color w:val="4F81BD" w:themeColor="accent1"/>
          <w:sz w:val="28"/>
          <w:lang w:val="en-US" w:eastAsia="en-US"/>
        </w:rPr>
      </w:pPr>
      <w:r w:rsidRPr="007975C6">
        <w:rPr>
          <w:rFonts w:ascii="Arial" w:hAnsi="Arial" w:cs="Arial"/>
          <w:b/>
          <w:color w:val="4F81BD" w:themeColor="accent1"/>
          <w:sz w:val="28"/>
          <w:lang w:eastAsia="en-US"/>
        </w:rPr>
        <w:t xml:space="preserve">Assignment </w:t>
      </w:r>
      <w:r>
        <w:rPr>
          <w:rFonts w:ascii="Arial" w:hAnsi="Arial" w:cs="Arial"/>
          <w:b/>
          <w:color w:val="4F81BD" w:themeColor="accent1"/>
          <w:sz w:val="28"/>
          <w:lang w:val="en-US" w:eastAsia="en-US"/>
        </w:rPr>
        <w:t>7</w:t>
      </w:r>
      <w:r w:rsidRPr="007975C6">
        <w:rPr>
          <w:rFonts w:ascii="Arial" w:hAnsi="Arial" w:cs="Arial"/>
          <w:b/>
          <w:color w:val="4F81BD" w:themeColor="accent1"/>
          <w:sz w:val="28"/>
          <w:lang w:eastAsia="en-US"/>
        </w:rPr>
        <w:t xml:space="preserve"> – </w:t>
      </w:r>
      <w:r>
        <w:rPr>
          <w:rFonts w:ascii="Arial" w:hAnsi="Arial" w:cs="Arial"/>
          <w:b/>
          <w:color w:val="4F81BD" w:themeColor="accent1"/>
          <w:sz w:val="28"/>
          <w:lang w:val="en-US" w:eastAsia="en-US"/>
        </w:rPr>
        <w:t>Trees</w:t>
      </w:r>
    </w:p>
    <w:p w:rsidR="0056196F" w:rsidRPr="005E1A03" w:rsidRDefault="0056196F" w:rsidP="0056196F">
      <w:pPr>
        <w:rPr>
          <w:rFonts w:ascii="Arial" w:hAnsi="Arial" w:cs="Arial"/>
          <w:b/>
          <w:color w:val="4F81BD" w:themeColor="accent1"/>
          <w:lang w:eastAsia="en-US"/>
        </w:rPr>
      </w:pPr>
    </w:p>
    <w:p w:rsidR="0056196F" w:rsidRPr="00C33D2A" w:rsidRDefault="0056196F" w:rsidP="0056196F">
      <w:pPr>
        <w:rPr>
          <w:i/>
          <w:sz w:val="28"/>
          <w:lang w:val="en-US"/>
        </w:rPr>
      </w:pPr>
      <w:r w:rsidRPr="007975C6">
        <w:rPr>
          <w:i/>
          <w:sz w:val="28"/>
        </w:rPr>
        <w:t>Write pseudo-code not Java</w:t>
      </w:r>
      <w:r>
        <w:rPr>
          <w:i/>
          <w:sz w:val="28"/>
        </w:rPr>
        <w:t xml:space="preserve"> for problems requiring code</w:t>
      </w:r>
      <w:r w:rsidRPr="007975C6">
        <w:rPr>
          <w:i/>
          <w:sz w:val="28"/>
        </w:rPr>
        <w:t>. You are responsible for the appropriate level of detail.</w:t>
      </w:r>
      <w:r w:rsidR="00C33D2A">
        <w:rPr>
          <w:i/>
          <w:sz w:val="28"/>
          <w:lang w:val="en-US"/>
        </w:rPr>
        <w:t xml:space="preserve"> For the questions asking for justification, please provide a detailed mathematically oriented discussion. A proof is not required.</w:t>
      </w:r>
    </w:p>
    <w:p w:rsidR="0056196F" w:rsidRPr="0056196F" w:rsidRDefault="0056196F" w:rsidP="0056196F">
      <w:pPr>
        <w:rPr>
          <w:i/>
          <w:sz w:val="28"/>
          <w:lang w:val="en-US"/>
        </w:rPr>
      </w:pPr>
    </w:p>
    <w:p w:rsidR="008C45F6" w:rsidRDefault="008C45F6" w:rsidP="00C33D2A">
      <w:pPr>
        <w:pStyle w:val="ListParagraph"/>
        <w:numPr>
          <w:ilvl w:val="0"/>
          <w:numId w:val="11"/>
        </w:numPr>
        <w:ind w:left="0" w:firstLine="0"/>
        <w:rPr>
          <w:b/>
          <w:lang w:val="en-US"/>
        </w:rPr>
      </w:pPr>
      <w:r w:rsidRPr="00C33D2A">
        <w:rPr>
          <w:b/>
        </w:rPr>
        <w:t xml:space="preserve">How many ancestors does a node at level n in a binary tree have? </w:t>
      </w:r>
      <w:r w:rsidRPr="00C33D2A">
        <w:rPr>
          <w:b/>
          <w:lang w:val="en-US"/>
        </w:rPr>
        <w:t xml:space="preserve">Provide justification. </w:t>
      </w:r>
    </w:p>
    <w:p w:rsidR="00C51B4A" w:rsidRDefault="00C51B4A" w:rsidP="00C51B4A">
      <w:pPr>
        <w:rPr>
          <w:b/>
          <w:lang w:val="en-US"/>
        </w:rPr>
      </w:pPr>
    </w:p>
    <w:p w:rsidR="00C51B4A" w:rsidRDefault="00C51B4A" w:rsidP="00C51B4A">
      <w:pPr>
        <w:rPr>
          <w:lang w:val="en-US"/>
        </w:rPr>
      </w:pPr>
      <w:r>
        <w:rPr>
          <w:lang w:val="en-US"/>
        </w:rPr>
        <w:t>A node in a binary tree at level n has n ancestors. Take the tree below as an example.</w:t>
      </w:r>
    </w:p>
    <w:p w:rsidR="00C51B4A" w:rsidRDefault="00C51B4A" w:rsidP="00C51B4A">
      <w:pPr>
        <w:rPr>
          <w:lang w:val="en-US"/>
        </w:rPr>
      </w:pPr>
    </w:p>
    <w:p w:rsidR="00C51B4A" w:rsidRDefault="00C51B4A" w:rsidP="00C51B4A">
      <w:pPr>
        <w:rPr>
          <w:lang w:val="en-US"/>
        </w:rPr>
      </w:pPr>
      <w:r>
        <w:rPr>
          <w:noProof/>
          <w:lang w:val="en-US" w:eastAsia="en-US"/>
        </w:rPr>
        <w:drawing>
          <wp:inline distT="0" distB="0" distL="0" distR="0">
            <wp:extent cx="3249930" cy="1827683"/>
            <wp:effectExtent l="19050" t="0" r="7620" b="0"/>
            <wp:docPr id="1" name="Picture 1" descr="Image result for binary tree with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inary tree with levels"/>
                    <pic:cNvPicPr>
                      <a:picLocks noChangeAspect="1" noChangeArrowheads="1"/>
                    </pic:cNvPicPr>
                  </pic:nvPicPr>
                  <pic:blipFill>
                    <a:blip r:embed="rId5" cstate="print"/>
                    <a:srcRect/>
                    <a:stretch>
                      <a:fillRect/>
                    </a:stretch>
                  </pic:blipFill>
                  <pic:spPr bwMode="auto">
                    <a:xfrm>
                      <a:off x="0" y="0"/>
                      <a:ext cx="3249930" cy="1827683"/>
                    </a:xfrm>
                    <a:prstGeom prst="rect">
                      <a:avLst/>
                    </a:prstGeom>
                    <a:noFill/>
                    <a:ln w="9525">
                      <a:noFill/>
                      <a:miter lim="800000"/>
                      <a:headEnd/>
                      <a:tailEnd/>
                    </a:ln>
                  </pic:spPr>
                </pic:pic>
              </a:graphicData>
            </a:graphic>
          </wp:inline>
        </w:drawing>
      </w:r>
    </w:p>
    <w:p w:rsidR="00C51B4A" w:rsidRDefault="00C51B4A" w:rsidP="00C51B4A">
      <w:pPr>
        <w:rPr>
          <w:lang w:val="en-US"/>
        </w:rPr>
      </w:pPr>
    </w:p>
    <w:p w:rsidR="00C51B4A" w:rsidRDefault="00C51B4A" w:rsidP="00C51B4A">
      <w:pPr>
        <w:rPr>
          <w:lang w:val="en-US"/>
        </w:rPr>
      </w:pPr>
      <w:r>
        <w:rPr>
          <w:lang w:val="en-US"/>
        </w:rPr>
        <w:t xml:space="preserve">Take a look at node H. Node H is on level 3. Node H has ancestors D, B, and A. Therefore, node H has 3 ancestors. </w:t>
      </w:r>
    </w:p>
    <w:p w:rsidR="00C51B4A" w:rsidRPr="00C51B4A" w:rsidRDefault="00C51B4A" w:rsidP="00C51B4A">
      <w:pPr>
        <w:rPr>
          <w:lang w:val="en-US"/>
        </w:rPr>
      </w:pPr>
      <w:r>
        <w:rPr>
          <w:lang w:val="en-US"/>
        </w:rPr>
        <w:t>Another example is node A. Node A is on level 0. This also works for the root node, because node A has 0 ancestors.</w:t>
      </w:r>
    </w:p>
    <w:p w:rsidR="008C45F6" w:rsidRPr="00C33D2A" w:rsidRDefault="008C45F6" w:rsidP="00C33D2A">
      <w:pPr>
        <w:rPr>
          <w:b/>
          <w:lang w:val="en-US"/>
        </w:rPr>
      </w:pPr>
    </w:p>
    <w:p w:rsidR="00C51B4A" w:rsidRDefault="008C45F6" w:rsidP="00C33D2A">
      <w:pPr>
        <w:pStyle w:val="ListParagraph"/>
        <w:numPr>
          <w:ilvl w:val="0"/>
          <w:numId w:val="11"/>
        </w:numPr>
        <w:ind w:left="0" w:firstLine="0"/>
        <w:rPr>
          <w:b/>
          <w:lang w:val="en-US"/>
        </w:rPr>
      </w:pPr>
      <w:r w:rsidRPr="00C33D2A">
        <w:rPr>
          <w:b/>
        </w:rPr>
        <w:t xml:space="preserve">Prove that a strictly binary tree </w:t>
      </w:r>
      <w:r w:rsidR="00507BF5" w:rsidRPr="00C33D2A">
        <w:rPr>
          <w:b/>
          <w:lang w:val="en-US"/>
        </w:rPr>
        <w:t xml:space="preserve">(regular binary tree) </w:t>
      </w:r>
      <w:r w:rsidRPr="00C33D2A">
        <w:rPr>
          <w:b/>
        </w:rPr>
        <w:t>with n leaves contains 2n-1 nodes.</w:t>
      </w:r>
      <w:r w:rsidRPr="00C33D2A">
        <w:rPr>
          <w:b/>
          <w:lang w:val="en-US"/>
        </w:rPr>
        <w:t xml:space="preserve"> Provide justification.</w:t>
      </w:r>
    </w:p>
    <w:p w:rsidR="00C51B4A" w:rsidRDefault="00C51B4A" w:rsidP="00C51B4A">
      <w:pPr>
        <w:rPr>
          <w:b/>
          <w:lang w:val="en-US"/>
        </w:rPr>
      </w:pPr>
    </w:p>
    <w:p w:rsidR="00C51B4A" w:rsidRDefault="00C51B4A" w:rsidP="00C51B4A">
      <w:pPr>
        <w:rPr>
          <w:lang w:val="en-US"/>
        </w:rPr>
      </w:pPr>
      <w:r>
        <w:rPr>
          <w:lang w:val="en-US"/>
        </w:rPr>
        <w:t>This assumes that the tree is full. For each leaf in the tree, two leaves have 1 parent. For every 2 parents, there is another parent. Therefore, you can represent the number of parents in a tree by:</w:t>
      </w:r>
    </w:p>
    <w:p w:rsidR="00C51B4A" w:rsidRPr="00C51B4A" w:rsidRDefault="00C51B4A" w:rsidP="00C51B4A">
      <w:pPr>
        <w:rPr>
          <w:lang w:val="en-US"/>
        </w:rPr>
      </w:pPr>
    </w:p>
    <w:p w:rsidR="00C51B4A" w:rsidRPr="00C51B4A" w:rsidRDefault="00C51B4A" w:rsidP="00C51B4A">
      <w:pPr>
        <w:rPr>
          <w:lang w:val="en-US"/>
        </w:rPr>
      </w:pPr>
      <m:oMathPara>
        <m:oMath>
          <m:r>
            <w:rPr>
              <w:rFonts w:ascii="Cambria Math" w:hAnsi="Cambria Math"/>
            </w:rPr>
            <m:t>#leaves=n</m:t>
          </m:r>
        </m:oMath>
      </m:oMathPara>
    </w:p>
    <w:p w:rsidR="00C51B4A" w:rsidRDefault="00C51B4A" w:rsidP="00C51B4A">
      <w:pPr>
        <w:rPr>
          <w:b/>
          <w:lang w:val="en-US"/>
        </w:rPr>
      </w:pPr>
      <m:oMathPara>
        <m:oMath>
          <m:r>
            <w:rPr>
              <w:rFonts w:ascii="Cambria Math" w:hAnsi="Cambria Math"/>
            </w:rPr>
            <m:t>#nodes=n+</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e>
          </m:d>
          <m:r>
            <w:rPr>
              <w:rFonts w:ascii="Cambria Math" w:hAnsi="Cambria Math"/>
            </w:rPr>
            <m:t>+ …</m:t>
          </m:r>
        </m:oMath>
      </m:oMathPara>
      <w:bookmarkStart w:id="0" w:name="_GoBack"/>
      <w:bookmarkEnd w:id="0"/>
    </w:p>
    <w:p w:rsidR="00C51B4A" w:rsidRDefault="00C51B4A" w:rsidP="00C51B4A">
      <w:pPr>
        <w:rPr>
          <w:b/>
          <w:lang w:val="en-US"/>
        </w:rPr>
      </w:pPr>
    </w:p>
    <w:p w:rsidR="00C51B4A" w:rsidRPr="00C51B4A" w:rsidRDefault="00C51B4A" w:rsidP="00C51B4A">
      <w:pPr>
        <w:rPr>
          <w:lang w:val="en-US"/>
        </w:rPr>
      </w:pPr>
      <w:r>
        <w:rPr>
          <w:lang w:val="en-US"/>
        </w:rPr>
        <w:t>This series would converge to 2n. But, since there is only one root node, and we are working with integers, the solution is actually 2n-1.</w:t>
      </w:r>
    </w:p>
    <w:p w:rsidR="00C51B4A" w:rsidRPr="00C51B4A" w:rsidRDefault="00C51B4A" w:rsidP="00C51B4A">
      <w:pPr>
        <w:rPr>
          <w:b/>
          <w:lang w:val="en-US"/>
        </w:rPr>
      </w:pPr>
    </w:p>
    <w:p w:rsidR="008C45F6" w:rsidRPr="00C51B4A" w:rsidRDefault="008C45F6" w:rsidP="00C33D2A">
      <w:pPr>
        <w:pStyle w:val="ListParagraph"/>
        <w:numPr>
          <w:ilvl w:val="0"/>
          <w:numId w:val="11"/>
        </w:numPr>
        <w:ind w:left="0" w:firstLine="0"/>
        <w:rPr>
          <w:b/>
          <w:color w:val="000000"/>
          <w:szCs w:val="20"/>
        </w:rPr>
      </w:pPr>
      <w:r w:rsidRPr="00C33D2A">
        <w:rPr>
          <w:b/>
          <w:lang w:val="en-US"/>
        </w:rPr>
        <w:t>Explain in detail</w:t>
      </w:r>
      <w:r w:rsidRPr="00C33D2A">
        <w:rPr>
          <w:b/>
        </w:rPr>
        <w:t xml:space="preserve"> that if m pointer fields are set aside in each node of a general </w:t>
      </w:r>
      <w:r w:rsidR="00507BF5" w:rsidRPr="00C33D2A">
        <w:rPr>
          <w:b/>
          <w:lang w:val="en-US"/>
        </w:rPr>
        <w:t xml:space="preserve">m-ary </w:t>
      </w:r>
      <w:r w:rsidRPr="00C33D2A">
        <w:rPr>
          <w:b/>
        </w:rPr>
        <w:t xml:space="preserve">tree to point to a maximum of m </w:t>
      </w:r>
      <w:r w:rsidRPr="00C33D2A">
        <w:rPr>
          <w:b/>
          <w:lang w:val="en-US"/>
        </w:rPr>
        <w:t>child nodes</w:t>
      </w:r>
      <w:r w:rsidRPr="00C33D2A">
        <w:rPr>
          <w:b/>
        </w:rPr>
        <w:t xml:space="preserve">, and if the number of nodes in the tree is n, the number of null </w:t>
      </w:r>
      <w:r w:rsidRPr="00C33D2A">
        <w:rPr>
          <w:b/>
          <w:lang w:val="en-US"/>
        </w:rPr>
        <w:t>child</w:t>
      </w:r>
      <w:r w:rsidR="001E206E" w:rsidRPr="00C33D2A">
        <w:rPr>
          <w:b/>
        </w:rPr>
        <w:t xml:space="preserve"> pointer fields is n*(m-1)+1.</w:t>
      </w:r>
      <w:r w:rsidR="001E206E" w:rsidRPr="00C33D2A">
        <w:rPr>
          <w:b/>
        </w:rPr>
        <w:br/>
      </w:r>
    </w:p>
    <w:p w:rsidR="00C51B4A" w:rsidRDefault="00C5164D" w:rsidP="00C51B4A">
      <w:pPr>
        <w:pStyle w:val="ListParagraph"/>
        <w:ind w:left="0"/>
        <w:rPr>
          <w:color w:val="000000"/>
          <w:szCs w:val="20"/>
          <w:lang w:val="en-US"/>
        </w:rPr>
      </w:pPr>
      <w:r>
        <w:rPr>
          <w:color w:val="000000"/>
          <w:szCs w:val="20"/>
          <w:lang w:val="en-US"/>
        </w:rPr>
        <w:t xml:space="preserve">Each node in the tree necessarily has m child nodes and one parent node (except the first node, which has no parent node, we will get back to that later). Temporarily ignoring the first node, this means that each node that is added to the graph will add (m-1) null pointers to the graph, since we are adding m null pointers and removing 1 null pointer which points to the new node. If we have n nodes, that comes out to n*(m-1) null pointers. </w:t>
      </w:r>
    </w:p>
    <w:p w:rsidR="00C5164D" w:rsidRDefault="00C5164D" w:rsidP="00C51B4A">
      <w:pPr>
        <w:pStyle w:val="ListParagraph"/>
        <w:ind w:left="0"/>
        <w:rPr>
          <w:color w:val="000000"/>
          <w:szCs w:val="20"/>
          <w:lang w:val="en-US"/>
        </w:rPr>
      </w:pPr>
      <w:r>
        <w:rPr>
          <w:color w:val="000000"/>
          <w:szCs w:val="20"/>
          <w:lang w:val="en-US"/>
        </w:rPr>
        <w:lastRenderedPageBreak/>
        <w:t xml:space="preserve">But we have to remember the root node, which does not take up a null pointer. Since </w:t>
      </w:r>
      <w:r w:rsidR="007E5E2B">
        <w:rPr>
          <w:color w:val="000000"/>
          <w:szCs w:val="20"/>
          <w:lang w:val="en-US"/>
        </w:rPr>
        <w:t>it</w:t>
      </w:r>
      <w:r>
        <w:rPr>
          <w:color w:val="000000"/>
          <w:szCs w:val="20"/>
          <w:lang w:val="en-US"/>
        </w:rPr>
        <w:t xml:space="preserve"> does not consume a n</w:t>
      </w:r>
      <w:r w:rsidR="009B78F3">
        <w:rPr>
          <w:color w:val="000000"/>
          <w:szCs w:val="20"/>
          <w:lang w:val="en-US"/>
        </w:rPr>
        <w:t>ull pointer, so we add one to our count. This gives us:</w:t>
      </w:r>
    </w:p>
    <w:p w:rsidR="009B78F3" w:rsidRPr="00C5164D" w:rsidRDefault="009B78F3" w:rsidP="00C51B4A">
      <w:pPr>
        <w:pStyle w:val="ListParagraph"/>
        <w:ind w:left="0"/>
        <w:rPr>
          <w:color w:val="000000"/>
          <w:szCs w:val="20"/>
          <w:lang w:val="en-US"/>
        </w:rPr>
      </w:pPr>
      <m:oMathPara>
        <m:oMath>
          <m:r>
            <w:rPr>
              <w:rFonts w:ascii="Cambria Math" w:hAnsi="Cambria Math"/>
              <w:color w:val="000000"/>
              <w:szCs w:val="20"/>
              <w:lang w:val="en-US"/>
            </w:rPr>
            <m:t>#nullpointers=n*</m:t>
          </m:r>
          <m:d>
            <m:dPr>
              <m:ctrlPr>
                <w:rPr>
                  <w:rFonts w:ascii="Cambria Math" w:hAnsi="Cambria Math"/>
                  <w:i/>
                  <w:color w:val="000000"/>
                  <w:szCs w:val="20"/>
                  <w:lang w:val="en-US"/>
                </w:rPr>
              </m:ctrlPr>
            </m:dPr>
            <m:e>
              <m:r>
                <w:rPr>
                  <w:rFonts w:ascii="Cambria Math" w:hAnsi="Cambria Math"/>
                  <w:color w:val="000000"/>
                  <w:szCs w:val="20"/>
                  <w:lang w:val="en-US"/>
                </w:rPr>
                <m:t>m-1</m:t>
              </m:r>
            </m:e>
          </m:d>
          <m:r>
            <w:rPr>
              <w:rFonts w:ascii="Cambria Math" w:hAnsi="Cambria Math"/>
              <w:color w:val="000000"/>
              <w:szCs w:val="20"/>
              <w:lang w:val="en-US"/>
            </w:rPr>
            <m:t>+1</m:t>
          </m:r>
        </m:oMath>
      </m:oMathPara>
    </w:p>
    <w:p w:rsidR="008C45F6" w:rsidRPr="00C33D2A" w:rsidRDefault="008C45F6" w:rsidP="00C33D2A">
      <w:pPr>
        <w:rPr>
          <w:b/>
          <w:lang w:val="en-US"/>
        </w:rPr>
      </w:pPr>
    </w:p>
    <w:p w:rsidR="00EF5808" w:rsidRDefault="008C45F6" w:rsidP="00C33D2A">
      <w:pPr>
        <w:pStyle w:val="ListParagraph"/>
        <w:numPr>
          <w:ilvl w:val="0"/>
          <w:numId w:val="11"/>
        </w:numPr>
        <w:ind w:left="0" w:firstLine="0"/>
        <w:rPr>
          <w:b/>
          <w:lang w:val="en-US"/>
        </w:rPr>
      </w:pPr>
      <w:r w:rsidRPr="00C33D2A">
        <w:rPr>
          <w:b/>
        </w:rPr>
        <w:t xml:space="preserve">Implement maketree, setleft, and setright for right in-threaded binary trees </w:t>
      </w:r>
      <w:r w:rsidR="00C33D2A">
        <w:rPr>
          <w:b/>
          <w:lang w:val="en-US"/>
        </w:rPr>
        <w:t>using</w:t>
      </w:r>
      <w:r w:rsidRPr="00C33D2A">
        <w:rPr>
          <w:b/>
        </w:rPr>
        <w:t xml:space="preserve"> the sequential </w:t>
      </w:r>
      <w:r w:rsidR="00507BF5" w:rsidRPr="00C33D2A">
        <w:rPr>
          <w:b/>
          <w:lang w:val="en-US"/>
        </w:rPr>
        <w:t xml:space="preserve">array </w:t>
      </w:r>
      <w:r w:rsidRPr="00C33D2A">
        <w:rPr>
          <w:b/>
        </w:rPr>
        <w:t>representation.</w:t>
      </w:r>
    </w:p>
    <w:p w:rsidR="00EF5808" w:rsidRDefault="00EF5808" w:rsidP="00EF5808">
      <w:pPr>
        <w:rPr>
          <w:lang w:val="en-US"/>
        </w:rPr>
      </w:pPr>
    </w:p>
    <w:p w:rsidR="003A7771" w:rsidRDefault="003A7771" w:rsidP="00EF5808">
      <w:pPr>
        <w:rPr>
          <w:lang w:val="en-US"/>
        </w:rPr>
      </w:pPr>
      <w:r>
        <w:rPr>
          <w:lang w:val="en-US"/>
        </w:rPr>
        <w:t>Class Node() {</w:t>
      </w:r>
      <w:r>
        <w:rPr>
          <w:lang w:val="en-US"/>
        </w:rPr>
        <w:br/>
        <w:t xml:space="preserve">    int index;</w:t>
      </w:r>
    </w:p>
    <w:p w:rsidR="003A7771" w:rsidRDefault="003A7771" w:rsidP="00EF5808">
      <w:pPr>
        <w:rPr>
          <w:lang w:val="en-US"/>
        </w:rPr>
      </w:pPr>
      <w:r>
        <w:rPr>
          <w:lang w:val="en-US"/>
        </w:rPr>
        <w:t xml:space="preserve">    int right;</w:t>
      </w:r>
    </w:p>
    <w:p w:rsidR="003A7771" w:rsidRDefault="003A7771" w:rsidP="00EF5808">
      <w:pPr>
        <w:rPr>
          <w:lang w:val="en-US"/>
        </w:rPr>
      </w:pPr>
      <w:r>
        <w:rPr>
          <w:lang w:val="en-US"/>
        </w:rPr>
        <w:t xml:space="preserve">    int left;</w:t>
      </w:r>
    </w:p>
    <w:p w:rsidR="003A7771" w:rsidRDefault="003A7771" w:rsidP="00EF5808">
      <w:pPr>
        <w:rPr>
          <w:lang w:val="en-US"/>
        </w:rPr>
      </w:pPr>
    </w:p>
    <w:p w:rsidR="003A7771" w:rsidRDefault="003A7771" w:rsidP="00EF5808">
      <w:pPr>
        <w:rPr>
          <w:lang w:val="en-US"/>
        </w:rPr>
      </w:pPr>
      <w:r>
        <w:rPr>
          <w:lang w:val="en-US"/>
        </w:rPr>
        <w:t xml:space="preserve">    Node(int index) {</w:t>
      </w:r>
      <w:r>
        <w:rPr>
          <w:lang w:val="en-US"/>
        </w:rPr>
        <w:br/>
        <w:t xml:space="preserve">        this.index = index;</w:t>
      </w:r>
    </w:p>
    <w:p w:rsidR="003A7771" w:rsidRDefault="003A7771" w:rsidP="00EF5808">
      <w:pPr>
        <w:rPr>
          <w:lang w:val="en-US"/>
        </w:rPr>
      </w:pPr>
      <w:r>
        <w:rPr>
          <w:lang w:val="en-US"/>
        </w:rPr>
        <w:t xml:space="preserve">        this.left = 2 * index;</w:t>
      </w:r>
    </w:p>
    <w:p w:rsidR="003A7771" w:rsidRDefault="003A7771" w:rsidP="00EF5808">
      <w:pPr>
        <w:rPr>
          <w:lang w:val="en-US"/>
        </w:rPr>
      </w:pPr>
      <w:r>
        <w:rPr>
          <w:lang w:val="en-US"/>
        </w:rPr>
        <w:t xml:space="preserve">        this.right = 2 * index + 1;</w:t>
      </w:r>
    </w:p>
    <w:p w:rsidR="003A7771" w:rsidRDefault="003A7771" w:rsidP="00EF5808">
      <w:pPr>
        <w:rPr>
          <w:lang w:val="en-US"/>
        </w:rPr>
      </w:pPr>
      <w:r>
        <w:rPr>
          <w:lang w:val="en-US"/>
        </w:rPr>
        <w:t xml:space="preserve">    }</w:t>
      </w:r>
    </w:p>
    <w:p w:rsidR="003A7771" w:rsidRDefault="003A7771" w:rsidP="00EF5808">
      <w:pPr>
        <w:rPr>
          <w:lang w:val="en-US"/>
        </w:rPr>
      </w:pPr>
      <w:r>
        <w:rPr>
          <w:lang w:val="en-US"/>
        </w:rPr>
        <w:t>}</w:t>
      </w:r>
    </w:p>
    <w:p w:rsidR="003A7771" w:rsidRDefault="003A7771" w:rsidP="00EF5808">
      <w:pPr>
        <w:rPr>
          <w:lang w:val="en-US"/>
        </w:rPr>
      </w:pPr>
    </w:p>
    <w:p w:rsidR="003A7771" w:rsidRDefault="00EF5808" w:rsidP="00EF5808">
      <w:pPr>
        <w:rPr>
          <w:lang w:val="en-US"/>
        </w:rPr>
      </w:pPr>
      <w:r>
        <w:rPr>
          <w:lang w:val="en-US"/>
        </w:rPr>
        <w:t>public static setLeft(Item item) {</w:t>
      </w:r>
    </w:p>
    <w:p w:rsidR="003A7771" w:rsidRDefault="003A7771" w:rsidP="00EF5808">
      <w:pPr>
        <w:rPr>
          <w:lang w:val="en-US"/>
        </w:rPr>
      </w:pPr>
      <w:r>
        <w:rPr>
          <w:lang w:val="en-US"/>
        </w:rPr>
        <w:t xml:space="preserve">    Node here = currentLocation;</w:t>
      </w:r>
      <w:r>
        <w:rPr>
          <w:lang w:val="en-US"/>
        </w:rPr>
        <w:br/>
        <w:t xml:space="preserve">    if(here == null) {</w:t>
      </w:r>
      <w:r>
        <w:rPr>
          <w:lang w:val="en-US"/>
        </w:rPr>
        <w:br/>
        <w:t xml:space="preserve">        // handle error</w:t>
      </w:r>
    </w:p>
    <w:p w:rsidR="003A7771" w:rsidRDefault="003A7771" w:rsidP="00EF5808">
      <w:pPr>
        <w:rPr>
          <w:lang w:val="en-US"/>
        </w:rPr>
      </w:pPr>
      <w:r>
        <w:rPr>
          <w:lang w:val="en-US"/>
        </w:rPr>
        <w:t xml:space="preserve">    } </w:t>
      </w:r>
    </w:p>
    <w:p w:rsidR="003A7771" w:rsidRDefault="003A7771" w:rsidP="00EF5808">
      <w:pPr>
        <w:rPr>
          <w:lang w:val="en-US"/>
        </w:rPr>
      </w:pPr>
      <w:r>
        <w:rPr>
          <w:lang w:val="en-US"/>
        </w:rPr>
        <w:t xml:space="preserve">    else if(here.left != null) {</w:t>
      </w:r>
    </w:p>
    <w:p w:rsidR="003A7771" w:rsidRDefault="003A7771" w:rsidP="00EF5808">
      <w:pPr>
        <w:rPr>
          <w:lang w:val="en-US"/>
        </w:rPr>
      </w:pPr>
      <w:r>
        <w:rPr>
          <w:lang w:val="en-US"/>
        </w:rPr>
        <w:t xml:space="preserve">        // handle left already exists</w:t>
      </w:r>
      <w:r>
        <w:rPr>
          <w:lang w:val="en-US"/>
        </w:rPr>
        <w:br/>
        <w:t xml:space="preserve">    } else {</w:t>
      </w:r>
    </w:p>
    <w:p w:rsidR="003A7771" w:rsidRDefault="003A7771" w:rsidP="00EF5808">
      <w:pPr>
        <w:rPr>
          <w:lang w:val="en-US"/>
        </w:rPr>
      </w:pPr>
      <w:r>
        <w:rPr>
          <w:lang w:val="en-US"/>
        </w:rPr>
        <w:t xml:space="preserve">        Node left = Node(item)</w:t>
      </w:r>
      <w:r>
        <w:rPr>
          <w:lang w:val="en-US"/>
        </w:rPr>
        <w:br/>
        <w:t xml:space="preserve">        here.left = left;</w:t>
      </w:r>
    </w:p>
    <w:p w:rsidR="003A7771" w:rsidRDefault="003A7771" w:rsidP="00EF5808">
      <w:pPr>
        <w:rPr>
          <w:lang w:val="en-US"/>
        </w:rPr>
      </w:pPr>
      <w:r>
        <w:rPr>
          <w:lang w:val="en-US"/>
        </w:rPr>
        <w:t xml:space="preserve">    }</w:t>
      </w:r>
    </w:p>
    <w:p w:rsidR="00EF5808" w:rsidRDefault="003A7771" w:rsidP="003A7771">
      <w:pPr>
        <w:rPr>
          <w:lang w:val="en-US"/>
        </w:rPr>
      </w:pPr>
      <w:r>
        <w:rPr>
          <w:lang w:val="en-US"/>
        </w:rPr>
        <w:t>}</w:t>
      </w:r>
    </w:p>
    <w:p w:rsidR="00EF5808" w:rsidRDefault="00EF5808" w:rsidP="00EF5808">
      <w:pPr>
        <w:rPr>
          <w:lang w:val="en-US"/>
        </w:rPr>
      </w:pPr>
    </w:p>
    <w:p w:rsidR="003A7771" w:rsidRDefault="003A7771" w:rsidP="003A7771">
      <w:pPr>
        <w:rPr>
          <w:lang w:val="en-US"/>
        </w:rPr>
      </w:pPr>
      <w:r>
        <w:rPr>
          <w:lang w:val="en-US"/>
        </w:rPr>
        <w:t>public static setRight(Item item) {</w:t>
      </w:r>
    </w:p>
    <w:p w:rsidR="003A7771" w:rsidRDefault="003A7771" w:rsidP="003A7771">
      <w:pPr>
        <w:rPr>
          <w:lang w:val="en-US"/>
        </w:rPr>
      </w:pPr>
      <w:r>
        <w:rPr>
          <w:lang w:val="en-US"/>
        </w:rPr>
        <w:t xml:space="preserve">    Node here = currentLocation;</w:t>
      </w:r>
      <w:r>
        <w:rPr>
          <w:lang w:val="en-US"/>
        </w:rPr>
        <w:br/>
        <w:t xml:space="preserve">    if(here == null) {</w:t>
      </w:r>
      <w:r>
        <w:rPr>
          <w:lang w:val="en-US"/>
        </w:rPr>
        <w:br/>
        <w:t xml:space="preserve">        // handle error</w:t>
      </w:r>
    </w:p>
    <w:p w:rsidR="003A7771" w:rsidRDefault="003A7771" w:rsidP="003A7771">
      <w:pPr>
        <w:rPr>
          <w:lang w:val="en-US"/>
        </w:rPr>
      </w:pPr>
      <w:r>
        <w:rPr>
          <w:lang w:val="en-US"/>
        </w:rPr>
        <w:t xml:space="preserve">    } </w:t>
      </w:r>
    </w:p>
    <w:p w:rsidR="003A7771" w:rsidRDefault="003A7771" w:rsidP="003A7771">
      <w:pPr>
        <w:rPr>
          <w:lang w:val="en-US"/>
        </w:rPr>
      </w:pPr>
      <w:r>
        <w:rPr>
          <w:lang w:val="en-US"/>
        </w:rPr>
        <w:t xml:space="preserve">    else if(here.right != null) {</w:t>
      </w:r>
    </w:p>
    <w:p w:rsidR="003A7771" w:rsidRDefault="003A7771" w:rsidP="003A7771">
      <w:pPr>
        <w:rPr>
          <w:lang w:val="en-US"/>
        </w:rPr>
      </w:pPr>
      <w:r>
        <w:rPr>
          <w:lang w:val="en-US"/>
        </w:rPr>
        <w:t xml:space="preserve">        // handle right already exists</w:t>
      </w:r>
      <w:r>
        <w:rPr>
          <w:lang w:val="en-US"/>
        </w:rPr>
        <w:br/>
        <w:t xml:space="preserve">    } else {</w:t>
      </w:r>
    </w:p>
    <w:p w:rsidR="003A7771" w:rsidRDefault="003A7771" w:rsidP="003A7771">
      <w:pPr>
        <w:rPr>
          <w:lang w:val="en-US"/>
        </w:rPr>
      </w:pPr>
      <w:r>
        <w:rPr>
          <w:lang w:val="en-US"/>
        </w:rPr>
        <w:t xml:space="preserve">        Node right = Node(item)</w:t>
      </w:r>
      <w:r>
        <w:rPr>
          <w:lang w:val="en-US"/>
        </w:rPr>
        <w:br/>
        <w:t xml:space="preserve">        right.right = right;</w:t>
      </w:r>
    </w:p>
    <w:p w:rsidR="003A7771" w:rsidRDefault="003A7771" w:rsidP="003A7771">
      <w:pPr>
        <w:rPr>
          <w:lang w:val="en-US"/>
        </w:rPr>
      </w:pPr>
      <w:r>
        <w:rPr>
          <w:lang w:val="en-US"/>
        </w:rPr>
        <w:t xml:space="preserve">    }</w:t>
      </w:r>
    </w:p>
    <w:p w:rsidR="008C45F6" w:rsidRPr="003A7771" w:rsidRDefault="003A7771" w:rsidP="003A7771">
      <w:pPr>
        <w:rPr>
          <w:lang w:val="en-US"/>
        </w:rPr>
      </w:pPr>
      <w:r>
        <w:rPr>
          <w:lang w:val="en-US"/>
        </w:rPr>
        <w:t>}</w:t>
      </w:r>
    </w:p>
    <w:p w:rsidR="009A248C" w:rsidRPr="009A248C" w:rsidRDefault="009A248C" w:rsidP="009A248C">
      <w:pPr>
        <w:pStyle w:val="ListParagraph"/>
        <w:rPr>
          <w:b/>
          <w:lang w:val="en-US"/>
        </w:rPr>
      </w:pPr>
    </w:p>
    <w:p w:rsidR="009A248C" w:rsidRDefault="009A248C" w:rsidP="009A248C">
      <w:pPr>
        <w:pStyle w:val="ListParagraph"/>
        <w:numPr>
          <w:ilvl w:val="0"/>
          <w:numId w:val="11"/>
        </w:numPr>
        <w:ind w:left="0" w:firstLine="0"/>
        <w:rPr>
          <w:b/>
          <w:lang w:val="en-US"/>
        </w:rPr>
      </w:pPr>
      <w:r>
        <w:rPr>
          <w:b/>
        </w:rPr>
        <w:t>Implement inorder traversal</w:t>
      </w:r>
      <w:r>
        <w:rPr>
          <w:b/>
          <w:lang w:val="en-US"/>
        </w:rPr>
        <w:t xml:space="preserve"> for the right in-thread tree in the previous problem.</w:t>
      </w:r>
    </w:p>
    <w:p w:rsidR="009A248C" w:rsidRDefault="009A248C" w:rsidP="009A248C">
      <w:pPr>
        <w:pStyle w:val="ListParagraph"/>
        <w:ind w:left="0"/>
        <w:rPr>
          <w:b/>
          <w:lang w:val="en-US"/>
        </w:rPr>
      </w:pPr>
    </w:p>
    <w:p w:rsidR="003A7771" w:rsidRDefault="003A7771" w:rsidP="009A248C">
      <w:pPr>
        <w:pStyle w:val="ListParagraph"/>
        <w:ind w:left="0"/>
        <w:rPr>
          <w:lang w:val="en-US"/>
        </w:rPr>
      </w:pPr>
      <w:r>
        <w:rPr>
          <w:lang w:val="en-US"/>
        </w:rPr>
        <w:t>public item[] inorderTraversal(Tree tree) {</w:t>
      </w:r>
    </w:p>
    <w:p w:rsidR="00B73A15" w:rsidRDefault="00B73A15" w:rsidP="009A248C">
      <w:pPr>
        <w:pStyle w:val="ListParagraph"/>
        <w:ind w:left="0"/>
        <w:rPr>
          <w:lang w:val="en-US"/>
        </w:rPr>
      </w:pPr>
      <w:r>
        <w:rPr>
          <w:lang w:val="en-US"/>
        </w:rPr>
        <w:t xml:space="preserve">    Item[] orderedItem = Item[]</w:t>
      </w:r>
    </w:p>
    <w:p w:rsidR="003A7771" w:rsidRDefault="003A7771" w:rsidP="009A248C">
      <w:pPr>
        <w:pStyle w:val="ListParagraph"/>
        <w:ind w:left="0"/>
        <w:rPr>
          <w:lang w:val="en-US"/>
        </w:rPr>
      </w:pPr>
      <w:r>
        <w:rPr>
          <w:lang w:val="en-US"/>
        </w:rPr>
        <w:lastRenderedPageBreak/>
        <w:t xml:space="preserve">    here = tree.root;</w:t>
      </w:r>
    </w:p>
    <w:p w:rsidR="003A7771" w:rsidRDefault="003A7771" w:rsidP="009A248C">
      <w:pPr>
        <w:pStyle w:val="ListParagraph"/>
        <w:ind w:left="0"/>
        <w:rPr>
          <w:lang w:val="en-US"/>
        </w:rPr>
      </w:pPr>
      <w:r>
        <w:rPr>
          <w:lang w:val="en-US"/>
        </w:rPr>
        <w:t xml:space="preserve">    hereParent = null;</w:t>
      </w:r>
    </w:p>
    <w:p w:rsidR="003A7771" w:rsidRDefault="00B73A15" w:rsidP="009A248C">
      <w:pPr>
        <w:pStyle w:val="ListParagraph"/>
        <w:ind w:left="0"/>
        <w:rPr>
          <w:lang w:val="en-US"/>
        </w:rPr>
      </w:pPr>
      <w:r>
        <w:rPr>
          <w:lang w:val="en-US"/>
        </w:rPr>
        <w:t xml:space="preserve">    do while(here !</w:t>
      </w:r>
      <w:r w:rsidR="003A7771">
        <w:rPr>
          <w:lang w:val="en-US"/>
        </w:rPr>
        <w:t xml:space="preserve">= </w:t>
      </w:r>
      <w:r>
        <w:rPr>
          <w:lang w:val="en-US"/>
        </w:rPr>
        <w:t>tree.root</w:t>
      </w:r>
      <w:r w:rsidR="003A7771">
        <w:rPr>
          <w:lang w:val="en-US"/>
        </w:rPr>
        <w:t>) {</w:t>
      </w:r>
      <w:r>
        <w:rPr>
          <w:lang w:val="en-US"/>
        </w:rPr>
        <w:t xml:space="preserve"> // do once, end when all nodes are added to list</w:t>
      </w:r>
    </w:p>
    <w:p w:rsidR="00B73A15" w:rsidRDefault="003A7771" w:rsidP="00B73A15">
      <w:pPr>
        <w:pStyle w:val="ListParagraph"/>
        <w:ind w:left="0"/>
        <w:rPr>
          <w:lang w:val="en-US"/>
        </w:rPr>
      </w:pPr>
      <w:r>
        <w:rPr>
          <w:lang w:val="en-US"/>
        </w:rPr>
        <w:t xml:space="preserve">        </w:t>
      </w:r>
      <w:r w:rsidR="00B73A15">
        <w:rPr>
          <w:lang w:val="en-US"/>
        </w:rPr>
        <w:t>while(here.left != null) {</w:t>
      </w:r>
      <w:r w:rsidR="00B73A15">
        <w:rPr>
          <w:lang w:val="en-US"/>
        </w:rPr>
        <w:br/>
        <w:t xml:space="preserve">            hereParent = here;    </w:t>
      </w:r>
    </w:p>
    <w:p w:rsidR="00B73A15" w:rsidRDefault="00B73A15" w:rsidP="00B73A15">
      <w:pPr>
        <w:pStyle w:val="ListParagraph"/>
        <w:ind w:left="0"/>
        <w:rPr>
          <w:lang w:val="en-US"/>
        </w:rPr>
      </w:pPr>
      <w:r>
        <w:rPr>
          <w:lang w:val="en-US"/>
        </w:rPr>
        <w:t xml:space="preserve">            here = here.left; // go down and to the left max amount of levels</w:t>
      </w:r>
    </w:p>
    <w:p w:rsidR="00B73A15" w:rsidRDefault="00B73A15" w:rsidP="00B73A15">
      <w:pPr>
        <w:pStyle w:val="ListParagraph"/>
        <w:ind w:left="0"/>
        <w:rPr>
          <w:lang w:val="en-US"/>
        </w:rPr>
      </w:pPr>
      <w:r>
        <w:rPr>
          <w:lang w:val="en-US"/>
        </w:rPr>
        <w:t xml:space="preserve">        }</w:t>
      </w:r>
    </w:p>
    <w:p w:rsidR="00B73A15" w:rsidRDefault="00B73A15" w:rsidP="00B73A15">
      <w:pPr>
        <w:pStyle w:val="ListParagraph"/>
        <w:ind w:left="0"/>
        <w:rPr>
          <w:lang w:val="en-US"/>
        </w:rPr>
      </w:pPr>
      <w:r>
        <w:rPr>
          <w:lang w:val="en-US"/>
        </w:rPr>
        <w:t xml:space="preserve">        orderedItem.append(here);</w:t>
      </w:r>
    </w:p>
    <w:p w:rsidR="00B73A15" w:rsidRDefault="00B73A15" w:rsidP="00B73A15">
      <w:pPr>
        <w:pStyle w:val="ListParagraph"/>
        <w:ind w:left="0"/>
        <w:rPr>
          <w:lang w:val="en-US"/>
        </w:rPr>
      </w:pPr>
      <w:r>
        <w:rPr>
          <w:lang w:val="en-US"/>
        </w:rPr>
        <w:t xml:space="preserve">        while(hereParent.right == null) {</w:t>
      </w:r>
      <w:r>
        <w:rPr>
          <w:lang w:val="en-US"/>
        </w:rPr>
        <w:br/>
        <w:t xml:space="preserve">            here = hereParent; </w:t>
      </w:r>
    </w:p>
    <w:p w:rsidR="00B73A15" w:rsidRDefault="00B73A15" w:rsidP="00B73A15">
      <w:pPr>
        <w:pStyle w:val="ListParagraph"/>
        <w:ind w:left="0"/>
        <w:rPr>
          <w:lang w:val="en-US"/>
        </w:rPr>
      </w:pPr>
      <w:r>
        <w:rPr>
          <w:lang w:val="en-US"/>
        </w:rPr>
        <w:t xml:space="preserve">            hereParent = here.parent; // move up necessary amount of levels</w:t>
      </w:r>
    </w:p>
    <w:p w:rsidR="00B73A15" w:rsidRDefault="00B73A15" w:rsidP="00B73A15">
      <w:pPr>
        <w:pStyle w:val="ListParagraph"/>
        <w:ind w:left="0"/>
        <w:rPr>
          <w:lang w:val="en-US"/>
        </w:rPr>
      </w:pPr>
      <w:r>
        <w:rPr>
          <w:lang w:val="en-US"/>
        </w:rPr>
        <w:t xml:space="preserve">        }</w:t>
      </w:r>
      <w:r>
        <w:rPr>
          <w:lang w:val="en-US"/>
        </w:rPr>
        <w:br/>
        <w:t xml:space="preserve">        here = here.right // traverse through tree</w:t>
      </w:r>
    </w:p>
    <w:p w:rsidR="00B73A15" w:rsidRDefault="00B73A15" w:rsidP="00B73A15">
      <w:pPr>
        <w:pStyle w:val="ListParagraph"/>
        <w:ind w:left="0"/>
        <w:rPr>
          <w:lang w:val="en-US"/>
        </w:rPr>
      </w:pPr>
      <w:r>
        <w:rPr>
          <w:lang w:val="en-US"/>
        </w:rPr>
        <w:t xml:space="preserve">    }</w:t>
      </w:r>
    </w:p>
    <w:p w:rsidR="00B73A15" w:rsidRDefault="00B73A15" w:rsidP="00B73A15">
      <w:pPr>
        <w:pStyle w:val="ListParagraph"/>
        <w:ind w:left="0"/>
        <w:rPr>
          <w:lang w:val="en-US"/>
        </w:rPr>
      </w:pPr>
      <w:r>
        <w:rPr>
          <w:lang w:val="en-US"/>
        </w:rPr>
        <w:t xml:space="preserve">    return orderedItem;</w:t>
      </w:r>
    </w:p>
    <w:p w:rsidR="00B73A15" w:rsidRDefault="00B73A15" w:rsidP="00B73A15">
      <w:pPr>
        <w:pStyle w:val="ListParagraph"/>
        <w:ind w:left="0"/>
        <w:rPr>
          <w:lang w:val="en-US"/>
        </w:rPr>
      </w:pPr>
      <w:r>
        <w:rPr>
          <w:lang w:val="en-US"/>
        </w:rPr>
        <w:t>}</w:t>
      </w:r>
    </w:p>
    <w:p w:rsidR="00B73A15" w:rsidRPr="003A7771" w:rsidRDefault="00B73A15" w:rsidP="00B73A15">
      <w:pPr>
        <w:pStyle w:val="ListParagraph"/>
        <w:ind w:left="0"/>
        <w:rPr>
          <w:lang w:val="en-US"/>
        </w:rPr>
      </w:pPr>
      <w:r>
        <w:rPr>
          <w:lang w:val="en-US"/>
        </w:rPr>
        <w:t xml:space="preserve">        </w:t>
      </w:r>
      <w:r>
        <w:rPr>
          <w:lang w:val="en-US"/>
        </w:rPr>
        <w:br/>
        <w:t xml:space="preserve">            </w:t>
      </w:r>
    </w:p>
    <w:p w:rsidR="008C45F6" w:rsidRPr="00C33D2A" w:rsidRDefault="008C45F6" w:rsidP="00C33D2A">
      <w:pPr>
        <w:pStyle w:val="Heading2"/>
        <w:spacing w:before="0" w:after="0"/>
        <w:rPr>
          <w:rFonts w:ascii="Times New Roman" w:hAnsi="Times New Roman" w:cs="Times New Roman"/>
          <w:sz w:val="24"/>
          <w:szCs w:val="24"/>
        </w:rPr>
      </w:pPr>
    </w:p>
    <w:p w:rsidR="00B73A15" w:rsidRDefault="008C45F6" w:rsidP="00C33D2A">
      <w:pPr>
        <w:pStyle w:val="ListParagraph"/>
        <w:numPr>
          <w:ilvl w:val="0"/>
          <w:numId w:val="11"/>
        </w:numPr>
        <w:ind w:left="0" w:firstLine="0"/>
        <w:rPr>
          <w:b/>
          <w:lang w:val="en-US"/>
        </w:rPr>
      </w:pPr>
      <w:r w:rsidRPr="00C33D2A">
        <w:rPr>
          <w:b/>
        </w:rPr>
        <w:t>Define the Fibonacci binary tree of order n as follows: If n=0 or n=1, the tree consists of a single node. If n&gt;1, the tree consists of a root, with the Fibonacci tree of order n-1 as the left subtree and the Fibonacci tree of order n</w:t>
      </w:r>
      <w:r w:rsidR="009A248C">
        <w:rPr>
          <w:b/>
        </w:rPr>
        <w:t>-2 as the right subtree.</w:t>
      </w:r>
      <w:r w:rsidR="009A248C">
        <w:rPr>
          <w:b/>
          <w:lang w:val="en-US"/>
        </w:rPr>
        <w:t xml:space="preserve">  </w:t>
      </w:r>
      <w:r w:rsidRPr="00C33D2A">
        <w:rPr>
          <w:b/>
        </w:rPr>
        <w:t xml:space="preserve">Write a </w:t>
      </w:r>
      <w:r w:rsidR="00C33D2A" w:rsidRPr="00C33D2A">
        <w:rPr>
          <w:b/>
          <w:lang w:val="en-US"/>
        </w:rPr>
        <w:t>method</w:t>
      </w:r>
      <w:r w:rsidRPr="00C33D2A">
        <w:rPr>
          <w:b/>
        </w:rPr>
        <w:t xml:space="preserve"> that </w:t>
      </w:r>
      <w:r w:rsidR="009A248C">
        <w:rPr>
          <w:b/>
          <w:lang w:val="en-US"/>
        </w:rPr>
        <w:t>builds a</w:t>
      </w:r>
      <w:r w:rsidRPr="00C33D2A">
        <w:rPr>
          <w:b/>
        </w:rPr>
        <w:t xml:space="preserve"> Fibonacci binary tree of order n</w:t>
      </w:r>
      <w:r w:rsidR="009A248C">
        <w:rPr>
          <w:b/>
          <w:lang w:val="en-US"/>
        </w:rPr>
        <w:t xml:space="preserve"> </w:t>
      </w:r>
      <w:r w:rsidR="00242938">
        <w:rPr>
          <w:b/>
          <w:lang w:val="en-US"/>
        </w:rPr>
        <w:t xml:space="preserve">and </w:t>
      </w:r>
      <w:r w:rsidR="009A248C" w:rsidRPr="00C33D2A">
        <w:rPr>
          <w:b/>
        </w:rPr>
        <w:t>returns a pointer</w:t>
      </w:r>
      <w:r w:rsidR="00242938">
        <w:rPr>
          <w:b/>
          <w:lang w:val="en-US"/>
        </w:rPr>
        <w:t xml:space="preserve"> to it</w:t>
      </w:r>
      <w:r w:rsidRPr="00C33D2A">
        <w:rPr>
          <w:b/>
        </w:rPr>
        <w:t>.</w:t>
      </w:r>
    </w:p>
    <w:p w:rsidR="00B73A15" w:rsidRDefault="00B73A15" w:rsidP="00B73A15">
      <w:pPr>
        <w:rPr>
          <w:b/>
          <w:lang w:val="en-US"/>
        </w:rPr>
      </w:pPr>
    </w:p>
    <w:p w:rsidR="009F4EF3" w:rsidRDefault="009F4EF3" w:rsidP="00B73A15">
      <w:pPr>
        <w:rPr>
          <w:lang w:val="en-US"/>
        </w:rPr>
      </w:pPr>
      <w:r>
        <w:rPr>
          <w:lang w:val="en-US"/>
        </w:rPr>
        <w:t>Class FibNode() {</w:t>
      </w:r>
    </w:p>
    <w:p w:rsidR="009F4EF3" w:rsidRDefault="009F4EF3" w:rsidP="00B73A15">
      <w:pPr>
        <w:rPr>
          <w:lang w:val="en-US"/>
        </w:rPr>
      </w:pPr>
      <w:r>
        <w:rPr>
          <w:lang w:val="en-US"/>
        </w:rPr>
        <w:t xml:space="preserve">    public FibNode left;</w:t>
      </w:r>
    </w:p>
    <w:p w:rsidR="009F4EF3" w:rsidRDefault="009F4EF3" w:rsidP="00B73A15">
      <w:pPr>
        <w:rPr>
          <w:lang w:val="en-US"/>
        </w:rPr>
      </w:pPr>
      <w:r>
        <w:rPr>
          <w:lang w:val="en-US"/>
        </w:rPr>
        <w:t xml:space="preserve">    public FibNode right;</w:t>
      </w:r>
    </w:p>
    <w:p w:rsidR="009F4EF3" w:rsidRDefault="009F4EF3" w:rsidP="00B73A15">
      <w:pPr>
        <w:rPr>
          <w:lang w:val="en-US"/>
        </w:rPr>
      </w:pPr>
      <w:r>
        <w:rPr>
          <w:lang w:val="en-US"/>
        </w:rPr>
        <w:t>}</w:t>
      </w:r>
    </w:p>
    <w:p w:rsidR="009F4EF3" w:rsidRDefault="009F4EF3" w:rsidP="00B73A15">
      <w:pPr>
        <w:rPr>
          <w:lang w:val="en-US"/>
        </w:rPr>
      </w:pPr>
    </w:p>
    <w:p w:rsidR="009F4EF3" w:rsidRDefault="009F4EF3" w:rsidP="00B73A15">
      <w:pPr>
        <w:rPr>
          <w:lang w:val="en-US"/>
        </w:rPr>
      </w:pPr>
      <w:r>
        <w:rPr>
          <w:lang w:val="en-US"/>
        </w:rPr>
        <w:t>public FibNode fibonacciTree(int order) {</w:t>
      </w:r>
    </w:p>
    <w:p w:rsidR="009F4EF3" w:rsidRDefault="009F4EF3" w:rsidP="00B73A15">
      <w:pPr>
        <w:rPr>
          <w:lang w:val="en-US"/>
        </w:rPr>
      </w:pPr>
      <w:r>
        <w:rPr>
          <w:lang w:val="en-US"/>
        </w:rPr>
        <w:t xml:space="preserve">    if!(curNode) { </w:t>
      </w:r>
    </w:p>
    <w:p w:rsidR="009F4EF3" w:rsidRDefault="009F4EF3" w:rsidP="00B73A15">
      <w:pPr>
        <w:rPr>
          <w:lang w:val="en-US"/>
        </w:rPr>
      </w:pPr>
      <w:r>
        <w:rPr>
          <w:lang w:val="en-US"/>
        </w:rPr>
        <w:t xml:space="preserve">        pointer = FibNode; // save the value of the first node</w:t>
      </w:r>
    </w:p>
    <w:p w:rsidR="009F4EF3" w:rsidRDefault="009F4EF3" w:rsidP="00B73A15">
      <w:pPr>
        <w:rPr>
          <w:lang w:val="en-US"/>
        </w:rPr>
      </w:pPr>
      <w:r>
        <w:rPr>
          <w:lang w:val="en-US"/>
        </w:rPr>
        <w:t xml:space="preserve">    }</w:t>
      </w:r>
      <w:r>
        <w:rPr>
          <w:lang w:val="en-US"/>
        </w:rPr>
        <w:br/>
        <w:t xml:space="preserve">    if(order &gt; 1) {</w:t>
      </w:r>
      <w:r>
        <w:rPr>
          <w:lang w:val="en-US"/>
        </w:rPr>
        <w:br/>
        <w:t xml:space="preserve">        curNode.left = fibonacciTree(order-1);</w:t>
      </w:r>
    </w:p>
    <w:p w:rsidR="009F4EF3" w:rsidRDefault="009F4EF3" w:rsidP="00B73A15">
      <w:pPr>
        <w:rPr>
          <w:lang w:val="en-US"/>
        </w:rPr>
      </w:pPr>
      <w:r>
        <w:rPr>
          <w:lang w:val="en-US"/>
        </w:rPr>
        <w:t xml:space="preserve">        curNode.right = fibonacciTree(order-2);</w:t>
      </w:r>
    </w:p>
    <w:p w:rsidR="009F4EF3" w:rsidRDefault="009F4EF3" w:rsidP="00B73A15">
      <w:pPr>
        <w:rPr>
          <w:lang w:val="en-US"/>
        </w:rPr>
      </w:pPr>
      <w:r>
        <w:rPr>
          <w:lang w:val="en-US"/>
        </w:rPr>
        <w:t xml:space="preserve">    }</w:t>
      </w:r>
    </w:p>
    <w:p w:rsidR="009F4EF3" w:rsidRDefault="009F4EF3" w:rsidP="00B73A15">
      <w:pPr>
        <w:rPr>
          <w:lang w:val="en-US"/>
        </w:rPr>
      </w:pPr>
      <w:r>
        <w:rPr>
          <w:lang w:val="en-US"/>
        </w:rPr>
        <w:t xml:space="preserve">    return pointer;</w:t>
      </w:r>
    </w:p>
    <w:p w:rsidR="009A248C" w:rsidRPr="009F4EF3" w:rsidRDefault="009F4EF3" w:rsidP="00B73A15">
      <w:pPr>
        <w:rPr>
          <w:lang w:val="en-US"/>
        </w:rPr>
      </w:pPr>
      <w:r>
        <w:rPr>
          <w:lang w:val="en-US"/>
        </w:rPr>
        <w:t>}</w:t>
      </w:r>
      <w:r w:rsidR="008C45F6" w:rsidRPr="00B73A15">
        <w:rPr>
          <w:b/>
        </w:rPr>
        <w:br/>
      </w:r>
    </w:p>
    <w:p w:rsidR="009A248C" w:rsidRPr="009A248C" w:rsidRDefault="009A248C" w:rsidP="009A248C">
      <w:pPr>
        <w:pStyle w:val="ListParagraph"/>
        <w:rPr>
          <w:b/>
          <w:lang w:val="en-US"/>
        </w:rPr>
      </w:pPr>
    </w:p>
    <w:p w:rsidR="009A248C" w:rsidRDefault="009A248C" w:rsidP="00C33D2A">
      <w:pPr>
        <w:pStyle w:val="ListParagraph"/>
        <w:numPr>
          <w:ilvl w:val="0"/>
          <w:numId w:val="11"/>
        </w:numPr>
        <w:ind w:left="0" w:firstLine="0"/>
        <w:rPr>
          <w:b/>
          <w:lang w:val="en-US"/>
        </w:rPr>
      </w:pPr>
      <w:r>
        <w:rPr>
          <w:b/>
          <w:lang w:val="en-US"/>
        </w:rPr>
        <w:t>Answer the following questions about Fibonacci binary tree defined in the previous problem.</w:t>
      </w:r>
    </w:p>
    <w:p w:rsidR="009A248C" w:rsidRPr="009A248C" w:rsidRDefault="009A248C" w:rsidP="009A248C">
      <w:pPr>
        <w:pStyle w:val="ListParagraph"/>
        <w:rPr>
          <w:b/>
          <w:lang w:val="en-US"/>
        </w:rPr>
      </w:pPr>
    </w:p>
    <w:p w:rsidR="008C45F6" w:rsidRDefault="009A248C" w:rsidP="009A248C">
      <w:pPr>
        <w:ind w:left="720"/>
        <w:rPr>
          <w:b/>
          <w:lang w:val="en-US"/>
        </w:rPr>
      </w:pPr>
      <w:r w:rsidRPr="009A248C">
        <w:rPr>
          <w:b/>
          <w:lang w:val="en-US"/>
        </w:rPr>
        <w:t>a</w:t>
      </w:r>
      <w:r w:rsidR="008C45F6" w:rsidRPr="009A248C">
        <w:rPr>
          <w:b/>
        </w:rPr>
        <w:t>) Is such a tree strictly binary?</w:t>
      </w:r>
      <w:r w:rsidR="008C45F6" w:rsidRPr="009A248C">
        <w:rPr>
          <w:b/>
        </w:rPr>
        <w:br/>
      </w:r>
      <w:r w:rsidRPr="009A248C">
        <w:rPr>
          <w:b/>
          <w:lang w:val="en-US"/>
        </w:rPr>
        <w:t>b</w:t>
      </w:r>
      <w:r w:rsidR="008C45F6" w:rsidRPr="009A248C">
        <w:rPr>
          <w:b/>
        </w:rPr>
        <w:t>) What is the number of leaves in the Fibonacci tree of order n?</w:t>
      </w:r>
      <w:r w:rsidR="008C45F6" w:rsidRPr="009A248C">
        <w:rPr>
          <w:b/>
        </w:rPr>
        <w:br/>
      </w:r>
      <w:r w:rsidRPr="009A248C">
        <w:rPr>
          <w:b/>
          <w:lang w:val="en-US"/>
        </w:rPr>
        <w:t>c</w:t>
      </w:r>
      <w:r w:rsidR="008C45F6" w:rsidRPr="009A248C">
        <w:rPr>
          <w:b/>
        </w:rPr>
        <w:t>) What is the depth of the Fibonacci tree of order n?</w:t>
      </w:r>
      <w:r w:rsidR="008C45F6" w:rsidRPr="009A248C">
        <w:rPr>
          <w:b/>
        </w:rPr>
        <w:br/>
      </w:r>
    </w:p>
    <w:p w:rsidR="00E93AA8" w:rsidRDefault="00E93AA8" w:rsidP="009A248C">
      <w:pPr>
        <w:ind w:left="720"/>
        <w:rPr>
          <w:b/>
          <w:lang w:val="en-US"/>
        </w:rPr>
      </w:pPr>
    </w:p>
    <w:p w:rsidR="00E93AA8" w:rsidRDefault="00E93AA8" w:rsidP="00E93AA8">
      <w:pPr>
        <w:pStyle w:val="ListParagraph"/>
        <w:numPr>
          <w:ilvl w:val="0"/>
          <w:numId w:val="12"/>
        </w:numPr>
        <w:rPr>
          <w:lang w:val="en-US"/>
        </w:rPr>
      </w:pPr>
      <w:r>
        <w:rPr>
          <w:lang w:val="en-US"/>
        </w:rPr>
        <w:lastRenderedPageBreak/>
        <w:t>This tree is strictly binary. Nodes with order 2 or greater will always have 2 children, and nodes with order 1 or less will always have 0 children. Therefore the tree will always be strictly binary</w:t>
      </w:r>
    </w:p>
    <w:p w:rsidR="002B5AD2" w:rsidRPr="00E93AA8" w:rsidRDefault="00E93AA8" w:rsidP="00E93AA8">
      <w:pPr>
        <w:pStyle w:val="ListParagraph"/>
        <w:numPr>
          <w:ilvl w:val="0"/>
          <w:numId w:val="12"/>
        </w:numPr>
        <w:rPr>
          <w:lang w:val="en-US"/>
        </w:rPr>
      </w:pPr>
      <w:r>
        <w:rPr>
          <w:lang w:val="en-US"/>
        </w:rPr>
        <w:t xml:space="preserve">The number of leaves in a tree of order 0 or 1 is 1. The number of leaves in a tree of order 2 is 2. The number of leaves in a tree of order 3 is 3. The number of leaves in a tree of order 4 is 5. The number of leaves in a tree of order 5 is 8. The number of leaves in the tree increases by the same increment as the previous tree + 1. </w:t>
      </w:r>
      <w:r w:rsidR="002B5AD2">
        <w:rPr>
          <w:lang w:val="en-US"/>
        </w:rPr>
        <w:t xml:space="preserve">These are the Fibonacci numbers. </w:t>
      </w:r>
    </w:p>
    <w:tbl>
      <w:tblPr>
        <w:tblStyle w:val="TableGrid"/>
        <w:tblW w:w="0" w:type="auto"/>
        <w:tblInd w:w="1080" w:type="dxa"/>
        <w:tblLook w:val="04A0"/>
      </w:tblPr>
      <w:tblGrid>
        <w:gridCol w:w="1302"/>
        <w:gridCol w:w="1322"/>
        <w:gridCol w:w="1322"/>
        <w:gridCol w:w="1322"/>
        <w:gridCol w:w="1322"/>
        <w:gridCol w:w="1322"/>
        <w:gridCol w:w="1304"/>
      </w:tblGrid>
      <w:tr w:rsidR="002B5AD2" w:rsidTr="002B5AD2">
        <w:tc>
          <w:tcPr>
            <w:tcW w:w="1302" w:type="dxa"/>
          </w:tcPr>
          <w:p w:rsidR="002B5AD2" w:rsidRDefault="002B5AD2" w:rsidP="002B5AD2">
            <w:pPr>
              <w:pStyle w:val="ListParagraph"/>
              <w:ind w:left="0"/>
              <w:jc w:val="center"/>
              <w:rPr>
                <w:lang w:val="en-US"/>
              </w:rPr>
            </w:pPr>
            <w:r>
              <w:rPr>
                <w:lang w:val="en-US"/>
              </w:rPr>
              <w:t>Order</w:t>
            </w:r>
          </w:p>
        </w:tc>
        <w:tc>
          <w:tcPr>
            <w:tcW w:w="1322" w:type="dxa"/>
          </w:tcPr>
          <w:p w:rsidR="002B5AD2" w:rsidRDefault="002B5AD2" w:rsidP="002B5AD2">
            <w:pPr>
              <w:pStyle w:val="ListParagraph"/>
              <w:ind w:left="0"/>
              <w:jc w:val="center"/>
              <w:rPr>
                <w:lang w:val="en-US"/>
              </w:rPr>
            </w:pPr>
            <w:r>
              <w:rPr>
                <w:lang w:val="en-US"/>
              </w:rPr>
              <w:t>0</w:t>
            </w:r>
          </w:p>
        </w:tc>
        <w:tc>
          <w:tcPr>
            <w:tcW w:w="1322" w:type="dxa"/>
          </w:tcPr>
          <w:p w:rsidR="002B5AD2" w:rsidRDefault="002B5AD2" w:rsidP="002B5AD2">
            <w:pPr>
              <w:pStyle w:val="ListParagraph"/>
              <w:ind w:left="0"/>
              <w:jc w:val="center"/>
              <w:rPr>
                <w:lang w:val="en-US"/>
              </w:rPr>
            </w:pPr>
            <w:r>
              <w:rPr>
                <w:lang w:val="en-US"/>
              </w:rPr>
              <w:t>1</w:t>
            </w:r>
          </w:p>
        </w:tc>
        <w:tc>
          <w:tcPr>
            <w:tcW w:w="1322" w:type="dxa"/>
          </w:tcPr>
          <w:p w:rsidR="002B5AD2" w:rsidRDefault="002B5AD2" w:rsidP="002B5AD2">
            <w:pPr>
              <w:pStyle w:val="ListParagraph"/>
              <w:ind w:left="0"/>
              <w:jc w:val="center"/>
              <w:rPr>
                <w:lang w:val="en-US"/>
              </w:rPr>
            </w:pPr>
            <w:r>
              <w:rPr>
                <w:lang w:val="en-US"/>
              </w:rPr>
              <w:t>2</w:t>
            </w:r>
          </w:p>
        </w:tc>
        <w:tc>
          <w:tcPr>
            <w:tcW w:w="1322" w:type="dxa"/>
          </w:tcPr>
          <w:p w:rsidR="002B5AD2" w:rsidRDefault="002B5AD2" w:rsidP="002B5AD2">
            <w:pPr>
              <w:pStyle w:val="ListParagraph"/>
              <w:ind w:left="0"/>
              <w:jc w:val="center"/>
              <w:rPr>
                <w:lang w:val="en-US"/>
              </w:rPr>
            </w:pPr>
            <w:r>
              <w:rPr>
                <w:lang w:val="en-US"/>
              </w:rPr>
              <w:t>3</w:t>
            </w:r>
          </w:p>
        </w:tc>
        <w:tc>
          <w:tcPr>
            <w:tcW w:w="1322" w:type="dxa"/>
          </w:tcPr>
          <w:p w:rsidR="002B5AD2" w:rsidRDefault="002B5AD2" w:rsidP="002B5AD2">
            <w:pPr>
              <w:pStyle w:val="ListParagraph"/>
              <w:ind w:left="0"/>
              <w:jc w:val="center"/>
              <w:rPr>
                <w:lang w:val="en-US"/>
              </w:rPr>
            </w:pPr>
            <w:r>
              <w:rPr>
                <w:lang w:val="en-US"/>
              </w:rPr>
              <w:t>4</w:t>
            </w:r>
          </w:p>
        </w:tc>
        <w:tc>
          <w:tcPr>
            <w:tcW w:w="1304" w:type="dxa"/>
          </w:tcPr>
          <w:p w:rsidR="002B5AD2" w:rsidRDefault="002B5AD2" w:rsidP="002B5AD2">
            <w:pPr>
              <w:pStyle w:val="ListParagraph"/>
              <w:ind w:left="0"/>
              <w:jc w:val="center"/>
              <w:rPr>
                <w:lang w:val="en-US"/>
              </w:rPr>
            </w:pPr>
            <w:r>
              <w:rPr>
                <w:lang w:val="en-US"/>
              </w:rPr>
              <w:t>5</w:t>
            </w:r>
          </w:p>
        </w:tc>
      </w:tr>
      <w:tr w:rsidR="002B5AD2" w:rsidTr="002B5AD2">
        <w:tc>
          <w:tcPr>
            <w:tcW w:w="1302" w:type="dxa"/>
          </w:tcPr>
          <w:p w:rsidR="002B5AD2" w:rsidRDefault="002B5AD2" w:rsidP="002B5AD2">
            <w:pPr>
              <w:pStyle w:val="ListParagraph"/>
              <w:ind w:left="0"/>
              <w:jc w:val="center"/>
              <w:rPr>
                <w:lang w:val="en-US"/>
              </w:rPr>
            </w:pPr>
            <w:r>
              <w:rPr>
                <w:lang w:val="en-US"/>
              </w:rPr>
              <w:t>Leaves</w:t>
            </w:r>
          </w:p>
        </w:tc>
        <w:tc>
          <w:tcPr>
            <w:tcW w:w="1322" w:type="dxa"/>
          </w:tcPr>
          <w:p w:rsidR="002B5AD2" w:rsidRDefault="002B5AD2" w:rsidP="002B5AD2">
            <w:pPr>
              <w:pStyle w:val="ListParagraph"/>
              <w:ind w:left="0"/>
              <w:jc w:val="center"/>
              <w:rPr>
                <w:lang w:val="en-US"/>
              </w:rPr>
            </w:pPr>
            <w:r>
              <w:rPr>
                <w:lang w:val="en-US"/>
              </w:rPr>
              <w:t>1</w:t>
            </w:r>
          </w:p>
        </w:tc>
        <w:tc>
          <w:tcPr>
            <w:tcW w:w="1322" w:type="dxa"/>
          </w:tcPr>
          <w:p w:rsidR="002B5AD2" w:rsidRDefault="002B5AD2" w:rsidP="002B5AD2">
            <w:pPr>
              <w:pStyle w:val="ListParagraph"/>
              <w:ind w:left="0"/>
              <w:jc w:val="center"/>
              <w:rPr>
                <w:lang w:val="en-US"/>
              </w:rPr>
            </w:pPr>
            <w:r>
              <w:rPr>
                <w:lang w:val="en-US"/>
              </w:rPr>
              <w:t>1</w:t>
            </w:r>
          </w:p>
        </w:tc>
        <w:tc>
          <w:tcPr>
            <w:tcW w:w="1322" w:type="dxa"/>
          </w:tcPr>
          <w:p w:rsidR="002B5AD2" w:rsidRDefault="002B5AD2" w:rsidP="002B5AD2">
            <w:pPr>
              <w:pStyle w:val="ListParagraph"/>
              <w:ind w:left="0"/>
              <w:jc w:val="center"/>
              <w:rPr>
                <w:lang w:val="en-US"/>
              </w:rPr>
            </w:pPr>
            <w:r>
              <w:rPr>
                <w:lang w:val="en-US"/>
              </w:rPr>
              <w:t>2</w:t>
            </w:r>
          </w:p>
        </w:tc>
        <w:tc>
          <w:tcPr>
            <w:tcW w:w="1322" w:type="dxa"/>
          </w:tcPr>
          <w:p w:rsidR="002B5AD2" w:rsidRDefault="002B5AD2" w:rsidP="002B5AD2">
            <w:pPr>
              <w:pStyle w:val="ListParagraph"/>
              <w:ind w:left="0"/>
              <w:jc w:val="center"/>
              <w:rPr>
                <w:lang w:val="en-US"/>
              </w:rPr>
            </w:pPr>
            <w:r>
              <w:rPr>
                <w:lang w:val="en-US"/>
              </w:rPr>
              <w:t>3</w:t>
            </w:r>
          </w:p>
        </w:tc>
        <w:tc>
          <w:tcPr>
            <w:tcW w:w="1322" w:type="dxa"/>
          </w:tcPr>
          <w:p w:rsidR="002B5AD2" w:rsidRDefault="002B5AD2" w:rsidP="002B5AD2">
            <w:pPr>
              <w:pStyle w:val="ListParagraph"/>
              <w:ind w:left="0"/>
              <w:jc w:val="center"/>
              <w:rPr>
                <w:lang w:val="en-US"/>
              </w:rPr>
            </w:pPr>
            <w:r>
              <w:rPr>
                <w:lang w:val="en-US"/>
              </w:rPr>
              <w:t>5</w:t>
            </w:r>
          </w:p>
        </w:tc>
        <w:tc>
          <w:tcPr>
            <w:tcW w:w="1304" w:type="dxa"/>
          </w:tcPr>
          <w:p w:rsidR="002B5AD2" w:rsidRDefault="002B5AD2" w:rsidP="002B5AD2">
            <w:pPr>
              <w:pStyle w:val="ListParagraph"/>
              <w:ind w:left="0"/>
              <w:jc w:val="center"/>
              <w:rPr>
                <w:lang w:val="en-US"/>
              </w:rPr>
            </w:pPr>
            <w:r>
              <w:rPr>
                <w:lang w:val="en-US"/>
              </w:rPr>
              <w:t>6</w:t>
            </w:r>
          </w:p>
        </w:tc>
      </w:tr>
    </w:tbl>
    <w:p w:rsidR="00E93AA8" w:rsidRDefault="002B5AD2" w:rsidP="002B5AD2">
      <w:pPr>
        <w:rPr>
          <w:lang w:val="en-US"/>
        </w:rPr>
      </w:pPr>
      <w:r>
        <w:rPr>
          <w:lang w:val="en-US"/>
        </w:rPr>
        <w:tab/>
      </w:r>
      <w:r>
        <w:rPr>
          <w:lang w:val="en-US"/>
        </w:rPr>
        <w:tab/>
      </w:r>
    </w:p>
    <w:p w:rsidR="002B5AD2" w:rsidRDefault="002B5AD2" w:rsidP="002B5AD2">
      <w:pPr>
        <w:rPr>
          <w:lang w:val="en-US"/>
        </w:rPr>
      </w:pPr>
      <w:r>
        <w:rPr>
          <w:lang w:val="en-US"/>
        </w:rPr>
        <w:tab/>
        <w:t xml:space="preserve">      Therefore the number of leaves is the nth fibbonacci number, as shown in the above table</w:t>
      </w:r>
    </w:p>
    <w:p w:rsidR="002B5AD2" w:rsidRPr="002B5AD2" w:rsidRDefault="002B5AD2" w:rsidP="002B5AD2">
      <w:pPr>
        <w:pStyle w:val="ListParagraph"/>
        <w:numPr>
          <w:ilvl w:val="0"/>
          <w:numId w:val="12"/>
        </w:numPr>
        <w:rPr>
          <w:lang w:val="en-US"/>
        </w:rPr>
      </w:pPr>
      <w:r>
        <w:rPr>
          <w:lang w:val="en-US"/>
        </w:rPr>
        <w:t>The depth of the fibbonacci tree is equal to the order of the fibbonacci tree. The deepest depth is the left-most tree, which decreased from the value of the order to 1.</w:t>
      </w:r>
    </w:p>
    <w:p w:rsidR="008C45F6" w:rsidRPr="00253546" w:rsidRDefault="008C45F6" w:rsidP="008C45F6">
      <w:pPr>
        <w:pStyle w:val="Heading2"/>
        <w:spacing w:before="0" w:after="0"/>
        <w:rPr>
          <w:rFonts w:ascii="Times New Roman" w:hAnsi="Times New Roman" w:cs="Times New Roman"/>
          <w:sz w:val="24"/>
          <w:szCs w:val="24"/>
          <w:lang w:val="en-US"/>
        </w:rPr>
      </w:pPr>
    </w:p>
    <w:p w:rsidR="00237C70" w:rsidRPr="0073703F" w:rsidRDefault="00237C70" w:rsidP="00307017">
      <w:pPr>
        <w:rPr>
          <w:lang w:val="en-US"/>
        </w:rPr>
      </w:pPr>
    </w:p>
    <w:sectPr w:rsidR="00237C70" w:rsidRPr="0073703F" w:rsidSect="0056196F">
      <w:pgSz w:w="12240" w:h="15840"/>
      <w:pgMar w:top="1080" w:right="1080" w:bottom="1080" w:left="1080" w:header="720" w:footer="720" w:gutter="0"/>
      <w:cols w:space="720"/>
      <w:docGrid w:linePitch="32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178487F2">
      <w:start w:val="1"/>
      <w:numFmt w:val="bullet"/>
      <w:lvlText w:val=""/>
      <w:lvlJc w:val="left"/>
      <w:pPr>
        <w:tabs>
          <w:tab w:val="num" w:pos="720"/>
        </w:tabs>
        <w:ind w:left="720" w:hanging="360"/>
      </w:pPr>
      <w:rPr>
        <w:rFonts w:ascii="Symbol" w:hAnsi="Symbol"/>
      </w:rPr>
    </w:lvl>
    <w:lvl w:ilvl="1" w:tplc="E2D6E484">
      <w:start w:val="1"/>
      <w:numFmt w:val="bullet"/>
      <w:lvlText w:val="o"/>
      <w:lvlJc w:val="left"/>
      <w:pPr>
        <w:tabs>
          <w:tab w:val="num" w:pos="1440"/>
        </w:tabs>
        <w:ind w:left="1440" w:hanging="360"/>
      </w:pPr>
      <w:rPr>
        <w:rFonts w:ascii="Courier New" w:hAnsi="Courier New"/>
      </w:rPr>
    </w:lvl>
    <w:lvl w:ilvl="2" w:tplc="1A988AD0">
      <w:start w:val="1"/>
      <w:numFmt w:val="bullet"/>
      <w:lvlText w:val=""/>
      <w:lvlJc w:val="left"/>
      <w:pPr>
        <w:tabs>
          <w:tab w:val="num" w:pos="2160"/>
        </w:tabs>
        <w:ind w:left="2160" w:hanging="360"/>
      </w:pPr>
      <w:rPr>
        <w:rFonts w:ascii="Wingdings" w:hAnsi="Wingdings"/>
      </w:rPr>
    </w:lvl>
    <w:lvl w:ilvl="3" w:tplc="B3DA21EE">
      <w:start w:val="1"/>
      <w:numFmt w:val="bullet"/>
      <w:lvlText w:val=""/>
      <w:lvlJc w:val="left"/>
      <w:pPr>
        <w:tabs>
          <w:tab w:val="num" w:pos="2880"/>
        </w:tabs>
        <w:ind w:left="2880" w:hanging="360"/>
      </w:pPr>
      <w:rPr>
        <w:rFonts w:ascii="Symbol" w:hAnsi="Symbol"/>
      </w:rPr>
    </w:lvl>
    <w:lvl w:ilvl="4" w:tplc="2A72D79A">
      <w:start w:val="1"/>
      <w:numFmt w:val="bullet"/>
      <w:lvlText w:val="o"/>
      <w:lvlJc w:val="left"/>
      <w:pPr>
        <w:tabs>
          <w:tab w:val="num" w:pos="3600"/>
        </w:tabs>
        <w:ind w:left="3600" w:hanging="360"/>
      </w:pPr>
      <w:rPr>
        <w:rFonts w:ascii="Courier New" w:hAnsi="Courier New"/>
      </w:rPr>
    </w:lvl>
    <w:lvl w:ilvl="5" w:tplc="EF3A24DE">
      <w:start w:val="1"/>
      <w:numFmt w:val="bullet"/>
      <w:lvlText w:val=""/>
      <w:lvlJc w:val="left"/>
      <w:pPr>
        <w:tabs>
          <w:tab w:val="num" w:pos="4320"/>
        </w:tabs>
        <w:ind w:left="4320" w:hanging="360"/>
      </w:pPr>
      <w:rPr>
        <w:rFonts w:ascii="Wingdings" w:hAnsi="Wingdings"/>
      </w:rPr>
    </w:lvl>
    <w:lvl w:ilvl="6" w:tplc="C14E7AF2">
      <w:start w:val="1"/>
      <w:numFmt w:val="bullet"/>
      <w:lvlText w:val=""/>
      <w:lvlJc w:val="left"/>
      <w:pPr>
        <w:tabs>
          <w:tab w:val="num" w:pos="5040"/>
        </w:tabs>
        <w:ind w:left="5040" w:hanging="360"/>
      </w:pPr>
      <w:rPr>
        <w:rFonts w:ascii="Symbol" w:hAnsi="Symbol"/>
      </w:rPr>
    </w:lvl>
    <w:lvl w:ilvl="7" w:tplc="F30A6132">
      <w:start w:val="1"/>
      <w:numFmt w:val="bullet"/>
      <w:lvlText w:val="o"/>
      <w:lvlJc w:val="left"/>
      <w:pPr>
        <w:tabs>
          <w:tab w:val="num" w:pos="5760"/>
        </w:tabs>
        <w:ind w:left="5760" w:hanging="360"/>
      </w:pPr>
      <w:rPr>
        <w:rFonts w:ascii="Courier New" w:hAnsi="Courier New"/>
      </w:rPr>
    </w:lvl>
    <w:lvl w:ilvl="8" w:tplc="51A46FEA">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751C446A">
      <w:start w:val="1"/>
      <w:numFmt w:val="bullet"/>
      <w:lvlText w:val=""/>
      <w:lvlJc w:val="left"/>
      <w:pPr>
        <w:tabs>
          <w:tab w:val="num" w:pos="720"/>
        </w:tabs>
        <w:ind w:left="720" w:hanging="360"/>
      </w:pPr>
      <w:rPr>
        <w:rFonts w:ascii="Symbol" w:hAnsi="Symbol"/>
      </w:rPr>
    </w:lvl>
    <w:lvl w:ilvl="1" w:tplc="26641422">
      <w:start w:val="1"/>
      <w:numFmt w:val="bullet"/>
      <w:lvlText w:val="o"/>
      <w:lvlJc w:val="left"/>
      <w:pPr>
        <w:tabs>
          <w:tab w:val="num" w:pos="1440"/>
        </w:tabs>
        <w:ind w:left="1440" w:hanging="360"/>
      </w:pPr>
      <w:rPr>
        <w:rFonts w:ascii="Courier New" w:hAnsi="Courier New"/>
      </w:rPr>
    </w:lvl>
    <w:lvl w:ilvl="2" w:tplc="A80A0DAC">
      <w:start w:val="1"/>
      <w:numFmt w:val="bullet"/>
      <w:lvlText w:val=""/>
      <w:lvlJc w:val="left"/>
      <w:pPr>
        <w:tabs>
          <w:tab w:val="num" w:pos="2160"/>
        </w:tabs>
        <w:ind w:left="2160" w:hanging="360"/>
      </w:pPr>
      <w:rPr>
        <w:rFonts w:ascii="Wingdings" w:hAnsi="Wingdings"/>
      </w:rPr>
    </w:lvl>
    <w:lvl w:ilvl="3" w:tplc="F9D2888E">
      <w:start w:val="1"/>
      <w:numFmt w:val="bullet"/>
      <w:lvlText w:val=""/>
      <w:lvlJc w:val="left"/>
      <w:pPr>
        <w:tabs>
          <w:tab w:val="num" w:pos="2880"/>
        </w:tabs>
        <w:ind w:left="2880" w:hanging="360"/>
      </w:pPr>
      <w:rPr>
        <w:rFonts w:ascii="Symbol" w:hAnsi="Symbol"/>
      </w:rPr>
    </w:lvl>
    <w:lvl w:ilvl="4" w:tplc="451E0D2C">
      <w:start w:val="1"/>
      <w:numFmt w:val="bullet"/>
      <w:lvlText w:val="o"/>
      <w:lvlJc w:val="left"/>
      <w:pPr>
        <w:tabs>
          <w:tab w:val="num" w:pos="3600"/>
        </w:tabs>
        <w:ind w:left="3600" w:hanging="360"/>
      </w:pPr>
      <w:rPr>
        <w:rFonts w:ascii="Courier New" w:hAnsi="Courier New"/>
      </w:rPr>
    </w:lvl>
    <w:lvl w:ilvl="5" w:tplc="ABD46E0A">
      <w:start w:val="1"/>
      <w:numFmt w:val="bullet"/>
      <w:lvlText w:val=""/>
      <w:lvlJc w:val="left"/>
      <w:pPr>
        <w:tabs>
          <w:tab w:val="num" w:pos="4320"/>
        </w:tabs>
        <w:ind w:left="4320" w:hanging="360"/>
      </w:pPr>
      <w:rPr>
        <w:rFonts w:ascii="Wingdings" w:hAnsi="Wingdings"/>
      </w:rPr>
    </w:lvl>
    <w:lvl w:ilvl="6" w:tplc="DB366520">
      <w:start w:val="1"/>
      <w:numFmt w:val="bullet"/>
      <w:lvlText w:val=""/>
      <w:lvlJc w:val="left"/>
      <w:pPr>
        <w:tabs>
          <w:tab w:val="num" w:pos="5040"/>
        </w:tabs>
        <w:ind w:left="5040" w:hanging="360"/>
      </w:pPr>
      <w:rPr>
        <w:rFonts w:ascii="Symbol" w:hAnsi="Symbol"/>
      </w:rPr>
    </w:lvl>
    <w:lvl w:ilvl="7" w:tplc="E62E0514">
      <w:start w:val="1"/>
      <w:numFmt w:val="bullet"/>
      <w:lvlText w:val="o"/>
      <w:lvlJc w:val="left"/>
      <w:pPr>
        <w:tabs>
          <w:tab w:val="num" w:pos="5760"/>
        </w:tabs>
        <w:ind w:left="5760" w:hanging="360"/>
      </w:pPr>
      <w:rPr>
        <w:rFonts w:ascii="Courier New" w:hAnsi="Courier New"/>
      </w:rPr>
    </w:lvl>
    <w:lvl w:ilvl="8" w:tplc="36DCFD56">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62A83C36">
      <w:start w:val="1"/>
      <w:numFmt w:val="bullet"/>
      <w:lvlText w:val=""/>
      <w:lvlJc w:val="left"/>
      <w:pPr>
        <w:tabs>
          <w:tab w:val="num" w:pos="720"/>
        </w:tabs>
        <w:ind w:left="720" w:hanging="360"/>
      </w:pPr>
      <w:rPr>
        <w:rFonts w:ascii="Symbol" w:hAnsi="Symbol"/>
      </w:rPr>
    </w:lvl>
    <w:lvl w:ilvl="1" w:tplc="4DD8DA98">
      <w:start w:val="1"/>
      <w:numFmt w:val="bullet"/>
      <w:lvlText w:val="o"/>
      <w:lvlJc w:val="left"/>
      <w:pPr>
        <w:tabs>
          <w:tab w:val="num" w:pos="1440"/>
        </w:tabs>
        <w:ind w:left="1440" w:hanging="360"/>
      </w:pPr>
      <w:rPr>
        <w:rFonts w:ascii="Courier New" w:hAnsi="Courier New"/>
      </w:rPr>
    </w:lvl>
    <w:lvl w:ilvl="2" w:tplc="7576D4FA">
      <w:start w:val="1"/>
      <w:numFmt w:val="bullet"/>
      <w:lvlText w:val=""/>
      <w:lvlJc w:val="left"/>
      <w:pPr>
        <w:tabs>
          <w:tab w:val="num" w:pos="2160"/>
        </w:tabs>
        <w:ind w:left="2160" w:hanging="360"/>
      </w:pPr>
      <w:rPr>
        <w:rFonts w:ascii="Wingdings" w:hAnsi="Wingdings"/>
      </w:rPr>
    </w:lvl>
    <w:lvl w:ilvl="3" w:tplc="37947ECC">
      <w:start w:val="1"/>
      <w:numFmt w:val="bullet"/>
      <w:lvlText w:val=""/>
      <w:lvlJc w:val="left"/>
      <w:pPr>
        <w:tabs>
          <w:tab w:val="num" w:pos="2880"/>
        </w:tabs>
        <w:ind w:left="2880" w:hanging="360"/>
      </w:pPr>
      <w:rPr>
        <w:rFonts w:ascii="Symbol" w:hAnsi="Symbol"/>
      </w:rPr>
    </w:lvl>
    <w:lvl w:ilvl="4" w:tplc="C8D65B54">
      <w:start w:val="1"/>
      <w:numFmt w:val="bullet"/>
      <w:lvlText w:val="o"/>
      <w:lvlJc w:val="left"/>
      <w:pPr>
        <w:tabs>
          <w:tab w:val="num" w:pos="3600"/>
        </w:tabs>
        <w:ind w:left="3600" w:hanging="360"/>
      </w:pPr>
      <w:rPr>
        <w:rFonts w:ascii="Courier New" w:hAnsi="Courier New"/>
      </w:rPr>
    </w:lvl>
    <w:lvl w:ilvl="5" w:tplc="37C25A52">
      <w:start w:val="1"/>
      <w:numFmt w:val="bullet"/>
      <w:lvlText w:val=""/>
      <w:lvlJc w:val="left"/>
      <w:pPr>
        <w:tabs>
          <w:tab w:val="num" w:pos="4320"/>
        </w:tabs>
        <w:ind w:left="4320" w:hanging="360"/>
      </w:pPr>
      <w:rPr>
        <w:rFonts w:ascii="Wingdings" w:hAnsi="Wingdings"/>
      </w:rPr>
    </w:lvl>
    <w:lvl w:ilvl="6" w:tplc="987E8438">
      <w:start w:val="1"/>
      <w:numFmt w:val="bullet"/>
      <w:lvlText w:val=""/>
      <w:lvlJc w:val="left"/>
      <w:pPr>
        <w:tabs>
          <w:tab w:val="num" w:pos="5040"/>
        </w:tabs>
        <w:ind w:left="5040" w:hanging="360"/>
      </w:pPr>
      <w:rPr>
        <w:rFonts w:ascii="Symbol" w:hAnsi="Symbol"/>
      </w:rPr>
    </w:lvl>
    <w:lvl w:ilvl="7" w:tplc="F33AAED2">
      <w:start w:val="1"/>
      <w:numFmt w:val="bullet"/>
      <w:lvlText w:val="o"/>
      <w:lvlJc w:val="left"/>
      <w:pPr>
        <w:tabs>
          <w:tab w:val="num" w:pos="5760"/>
        </w:tabs>
        <w:ind w:left="5760" w:hanging="360"/>
      </w:pPr>
      <w:rPr>
        <w:rFonts w:ascii="Courier New" w:hAnsi="Courier New"/>
      </w:rPr>
    </w:lvl>
    <w:lvl w:ilvl="8" w:tplc="57C82DAC">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E803C12">
      <w:start w:val="1"/>
      <w:numFmt w:val="bullet"/>
      <w:lvlText w:val=""/>
      <w:lvlJc w:val="left"/>
      <w:pPr>
        <w:tabs>
          <w:tab w:val="num" w:pos="720"/>
        </w:tabs>
        <w:ind w:left="720" w:hanging="360"/>
      </w:pPr>
      <w:rPr>
        <w:rFonts w:ascii="Symbol" w:hAnsi="Symbol"/>
      </w:rPr>
    </w:lvl>
    <w:lvl w:ilvl="1" w:tplc="12440B92">
      <w:start w:val="1"/>
      <w:numFmt w:val="bullet"/>
      <w:lvlText w:val="o"/>
      <w:lvlJc w:val="left"/>
      <w:pPr>
        <w:tabs>
          <w:tab w:val="num" w:pos="1440"/>
        </w:tabs>
        <w:ind w:left="1440" w:hanging="360"/>
      </w:pPr>
      <w:rPr>
        <w:rFonts w:ascii="Courier New" w:hAnsi="Courier New"/>
      </w:rPr>
    </w:lvl>
    <w:lvl w:ilvl="2" w:tplc="4A866A1C">
      <w:start w:val="1"/>
      <w:numFmt w:val="bullet"/>
      <w:lvlText w:val=""/>
      <w:lvlJc w:val="left"/>
      <w:pPr>
        <w:tabs>
          <w:tab w:val="num" w:pos="2160"/>
        </w:tabs>
        <w:ind w:left="2160" w:hanging="360"/>
      </w:pPr>
      <w:rPr>
        <w:rFonts w:ascii="Wingdings" w:hAnsi="Wingdings"/>
      </w:rPr>
    </w:lvl>
    <w:lvl w:ilvl="3" w:tplc="45263C70">
      <w:start w:val="1"/>
      <w:numFmt w:val="bullet"/>
      <w:lvlText w:val=""/>
      <w:lvlJc w:val="left"/>
      <w:pPr>
        <w:tabs>
          <w:tab w:val="num" w:pos="2880"/>
        </w:tabs>
        <w:ind w:left="2880" w:hanging="360"/>
      </w:pPr>
      <w:rPr>
        <w:rFonts w:ascii="Symbol" w:hAnsi="Symbol"/>
      </w:rPr>
    </w:lvl>
    <w:lvl w:ilvl="4" w:tplc="09660384">
      <w:start w:val="1"/>
      <w:numFmt w:val="bullet"/>
      <w:lvlText w:val="o"/>
      <w:lvlJc w:val="left"/>
      <w:pPr>
        <w:tabs>
          <w:tab w:val="num" w:pos="3600"/>
        </w:tabs>
        <w:ind w:left="3600" w:hanging="360"/>
      </w:pPr>
      <w:rPr>
        <w:rFonts w:ascii="Courier New" w:hAnsi="Courier New"/>
      </w:rPr>
    </w:lvl>
    <w:lvl w:ilvl="5" w:tplc="2CEA99B8">
      <w:start w:val="1"/>
      <w:numFmt w:val="bullet"/>
      <w:lvlText w:val=""/>
      <w:lvlJc w:val="left"/>
      <w:pPr>
        <w:tabs>
          <w:tab w:val="num" w:pos="4320"/>
        </w:tabs>
        <w:ind w:left="4320" w:hanging="360"/>
      </w:pPr>
      <w:rPr>
        <w:rFonts w:ascii="Wingdings" w:hAnsi="Wingdings"/>
      </w:rPr>
    </w:lvl>
    <w:lvl w:ilvl="6" w:tplc="CF14D3A8">
      <w:start w:val="1"/>
      <w:numFmt w:val="bullet"/>
      <w:lvlText w:val=""/>
      <w:lvlJc w:val="left"/>
      <w:pPr>
        <w:tabs>
          <w:tab w:val="num" w:pos="5040"/>
        </w:tabs>
        <w:ind w:left="5040" w:hanging="360"/>
      </w:pPr>
      <w:rPr>
        <w:rFonts w:ascii="Symbol" w:hAnsi="Symbol"/>
      </w:rPr>
    </w:lvl>
    <w:lvl w:ilvl="7" w:tplc="784EA7EC">
      <w:start w:val="1"/>
      <w:numFmt w:val="bullet"/>
      <w:lvlText w:val="o"/>
      <w:lvlJc w:val="left"/>
      <w:pPr>
        <w:tabs>
          <w:tab w:val="num" w:pos="5760"/>
        </w:tabs>
        <w:ind w:left="5760" w:hanging="360"/>
      </w:pPr>
      <w:rPr>
        <w:rFonts w:ascii="Courier New" w:hAnsi="Courier New"/>
      </w:rPr>
    </w:lvl>
    <w:lvl w:ilvl="8" w:tplc="7DA25282">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C2CA69AE">
      <w:start w:val="1"/>
      <w:numFmt w:val="bullet"/>
      <w:lvlText w:val=""/>
      <w:lvlJc w:val="left"/>
      <w:pPr>
        <w:tabs>
          <w:tab w:val="num" w:pos="720"/>
        </w:tabs>
        <w:ind w:left="720" w:hanging="360"/>
      </w:pPr>
      <w:rPr>
        <w:rFonts w:ascii="Symbol" w:hAnsi="Symbol"/>
      </w:rPr>
    </w:lvl>
    <w:lvl w:ilvl="1" w:tplc="95F45A42">
      <w:start w:val="1"/>
      <w:numFmt w:val="bullet"/>
      <w:lvlText w:val="o"/>
      <w:lvlJc w:val="left"/>
      <w:pPr>
        <w:tabs>
          <w:tab w:val="num" w:pos="1440"/>
        </w:tabs>
        <w:ind w:left="1440" w:hanging="360"/>
      </w:pPr>
      <w:rPr>
        <w:rFonts w:ascii="Courier New" w:hAnsi="Courier New"/>
      </w:rPr>
    </w:lvl>
    <w:lvl w:ilvl="2" w:tplc="EF7ABEE6">
      <w:start w:val="1"/>
      <w:numFmt w:val="bullet"/>
      <w:lvlText w:val=""/>
      <w:lvlJc w:val="left"/>
      <w:pPr>
        <w:tabs>
          <w:tab w:val="num" w:pos="2160"/>
        </w:tabs>
        <w:ind w:left="2160" w:hanging="360"/>
      </w:pPr>
      <w:rPr>
        <w:rFonts w:ascii="Wingdings" w:hAnsi="Wingdings"/>
      </w:rPr>
    </w:lvl>
    <w:lvl w:ilvl="3" w:tplc="29D2C014">
      <w:start w:val="1"/>
      <w:numFmt w:val="bullet"/>
      <w:lvlText w:val=""/>
      <w:lvlJc w:val="left"/>
      <w:pPr>
        <w:tabs>
          <w:tab w:val="num" w:pos="2880"/>
        </w:tabs>
        <w:ind w:left="2880" w:hanging="360"/>
      </w:pPr>
      <w:rPr>
        <w:rFonts w:ascii="Symbol" w:hAnsi="Symbol"/>
      </w:rPr>
    </w:lvl>
    <w:lvl w:ilvl="4" w:tplc="62F2407A">
      <w:start w:val="1"/>
      <w:numFmt w:val="bullet"/>
      <w:lvlText w:val="o"/>
      <w:lvlJc w:val="left"/>
      <w:pPr>
        <w:tabs>
          <w:tab w:val="num" w:pos="3600"/>
        </w:tabs>
        <w:ind w:left="3600" w:hanging="360"/>
      </w:pPr>
      <w:rPr>
        <w:rFonts w:ascii="Courier New" w:hAnsi="Courier New"/>
      </w:rPr>
    </w:lvl>
    <w:lvl w:ilvl="5" w:tplc="0F26AA1C">
      <w:start w:val="1"/>
      <w:numFmt w:val="bullet"/>
      <w:lvlText w:val=""/>
      <w:lvlJc w:val="left"/>
      <w:pPr>
        <w:tabs>
          <w:tab w:val="num" w:pos="4320"/>
        </w:tabs>
        <w:ind w:left="4320" w:hanging="360"/>
      </w:pPr>
      <w:rPr>
        <w:rFonts w:ascii="Wingdings" w:hAnsi="Wingdings"/>
      </w:rPr>
    </w:lvl>
    <w:lvl w:ilvl="6" w:tplc="804EBF92">
      <w:start w:val="1"/>
      <w:numFmt w:val="bullet"/>
      <w:lvlText w:val=""/>
      <w:lvlJc w:val="left"/>
      <w:pPr>
        <w:tabs>
          <w:tab w:val="num" w:pos="5040"/>
        </w:tabs>
        <w:ind w:left="5040" w:hanging="360"/>
      </w:pPr>
      <w:rPr>
        <w:rFonts w:ascii="Symbol" w:hAnsi="Symbol"/>
      </w:rPr>
    </w:lvl>
    <w:lvl w:ilvl="7" w:tplc="FC584C76">
      <w:start w:val="1"/>
      <w:numFmt w:val="bullet"/>
      <w:lvlText w:val="o"/>
      <w:lvlJc w:val="left"/>
      <w:pPr>
        <w:tabs>
          <w:tab w:val="num" w:pos="5760"/>
        </w:tabs>
        <w:ind w:left="5760" w:hanging="360"/>
      </w:pPr>
      <w:rPr>
        <w:rFonts w:ascii="Courier New" w:hAnsi="Courier New"/>
      </w:rPr>
    </w:lvl>
    <w:lvl w:ilvl="8" w:tplc="B22E073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4E6E3CDA">
      <w:start w:val="1"/>
      <w:numFmt w:val="bullet"/>
      <w:lvlText w:val=""/>
      <w:lvlJc w:val="left"/>
      <w:pPr>
        <w:tabs>
          <w:tab w:val="num" w:pos="720"/>
        </w:tabs>
        <w:ind w:left="720" w:hanging="360"/>
      </w:pPr>
      <w:rPr>
        <w:rFonts w:ascii="Symbol" w:hAnsi="Symbol"/>
      </w:rPr>
    </w:lvl>
    <w:lvl w:ilvl="1" w:tplc="E950651E">
      <w:start w:val="1"/>
      <w:numFmt w:val="bullet"/>
      <w:lvlText w:val="o"/>
      <w:lvlJc w:val="left"/>
      <w:pPr>
        <w:tabs>
          <w:tab w:val="num" w:pos="1440"/>
        </w:tabs>
        <w:ind w:left="1440" w:hanging="360"/>
      </w:pPr>
      <w:rPr>
        <w:rFonts w:ascii="Courier New" w:hAnsi="Courier New"/>
      </w:rPr>
    </w:lvl>
    <w:lvl w:ilvl="2" w:tplc="93B880A2">
      <w:start w:val="1"/>
      <w:numFmt w:val="bullet"/>
      <w:lvlText w:val=""/>
      <w:lvlJc w:val="left"/>
      <w:pPr>
        <w:tabs>
          <w:tab w:val="num" w:pos="2160"/>
        </w:tabs>
        <w:ind w:left="2160" w:hanging="360"/>
      </w:pPr>
      <w:rPr>
        <w:rFonts w:ascii="Wingdings" w:hAnsi="Wingdings"/>
      </w:rPr>
    </w:lvl>
    <w:lvl w:ilvl="3" w:tplc="5E9E533C">
      <w:start w:val="1"/>
      <w:numFmt w:val="bullet"/>
      <w:lvlText w:val=""/>
      <w:lvlJc w:val="left"/>
      <w:pPr>
        <w:tabs>
          <w:tab w:val="num" w:pos="2880"/>
        </w:tabs>
        <w:ind w:left="2880" w:hanging="360"/>
      </w:pPr>
      <w:rPr>
        <w:rFonts w:ascii="Symbol" w:hAnsi="Symbol"/>
      </w:rPr>
    </w:lvl>
    <w:lvl w:ilvl="4" w:tplc="AA6C879E">
      <w:start w:val="1"/>
      <w:numFmt w:val="bullet"/>
      <w:lvlText w:val="o"/>
      <w:lvlJc w:val="left"/>
      <w:pPr>
        <w:tabs>
          <w:tab w:val="num" w:pos="3600"/>
        </w:tabs>
        <w:ind w:left="3600" w:hanging="360"/>
      </w:pPr>
      <w:rPr>
        <w:rFonts w:ascii="Courier New" w:hAnsi="Courier New"/>
      </w:rPr>
    </w:lvl>
    <w:lvl w:ilvl="5" w:tplc="3E548E20">
      <w:start w:val="1"/>
      <w:numFmt w:val="bullet"/>
      <w:lvlText w:val=""/>
      <w:lvlJc w:val="left"/>
      <w:pPr>
        <w:tabs>
          <w:tab w:val="num" w:pos="4320"/>
        </w:tabs>
        <w:ind w:left="4320" w:hanging="360"/>
      </w:pPr>
      <w:rPr>
        <w:rFonts w:ascii="Wingdings" w:hAnsi="Wingdings"/>
      </w:rPr>
    </w:lvl>
    <w:lvl w:ilvl="6" w:tplc="FBC2DDB2">
      <w:start w:val="1"/>
      <w:numFmt w:val="bullet"/>
      <w:lvlText w:val=""/>
      <w:lvlJc w:val="left"/>
      <w:pPr>
        <w:tabs>
          <w:tab w:val="num" w:pos="5040"/>
        </w:tabs>
        <w:ind w:left="5040" w:hanging="360"/>
      </w:pPr>
      <w:rPr>
        <w:rFonts w:ascii="Symbol" w:hAnsi="Symbol"/>
      </w:rPr>
    </w:lvl>
    <w:lvl w:ilvl="7" w:tplc="AC00F4C2">
      <w:start w:val="1"/>
      <w:numFmt w:val="bullet"/>
      <w:lvlText w:val="o"/>
      <w:lvlJc w:val="left"/>
      <w:pPr>
        <w:tabs>
          <w:tab w:val="num" w:pos="5760"/>
        </w:tabs>
        <w:ind w:left="5760" w:hanging="360"/>
      </w:pPr>
      <w:rPr>
        <w:rFonts w:ascii="Courier New" w:hAnsi="Courier New"/>
      </w:rPr>
    </w:lvl>
    <w:lvl w:ilvl="8" w:tplc="4300B1AA">
      <w:start w:val="1"/>
      <w:numFmt w:val="bullet"/>
      <w:lvlText w:val=""/>
      <w:lvlJc w:val="left"/>
      <w:pPr>
        <w:tabs>
          <w:tab w:val="num" w:pos="6480"/>
        </w:tabs>
        <w:ind w:left="6480" w:hanging="360"/>
      </w:pPr>
      <w:rPr>
        <w:rFonts w:ascii="Wingdings" w:hAnsi="Wingdings"/>
      </w:rPr>
    </w:lvl>
  </w:abstractNum>
  <w:abstractNum w:abstractNumId="6">
    <w:nsid w:val="0B3F1014"/>
    <w:multiLevelType w:val="hybridMultilevel"/>
    <w:tmpl w:val="02E8BFBA"/>
    <w:lvl w:ilvl="0" w:tplc="CF2E92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FFC61AD"/>
    <w:multiLevelType w:val="hybridMultilevel"/>
    <w:tmpl w:val="CDD88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9B598C"/>
    <w:multiLevelType w:val="multilevel"/>
    <w:tmpl w:val="46522CCE"/>
    <w:lvl w:ilvl="0">
      <w:start w:val="1"/>
      <w:numFmt w:val="decimal"/>
      <w:lvlText w:val="%1."/>
      <w:lvlJc w:val="left"/>
      <w:pPr>
        <w:tabs>
          <w:tab w:val="num" w:pos="450"/>
        </w:tabs>
        <w:ind w:left="450" w:hanging="360"/>
      </w:pPr>
    </w:lvl>
    <w:lvl w:ilvl="1">
      <w:start w:val="1"/>
      <w:numFmt w:val="lowerLetter"/>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9">
    <w:nsid w:val="33E80884"/>
    <w:multiLevelType w:val="hybridMultilevel"/>
    <w:tmpl w:val="C3BEF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902FA4"/>
    <w:multiLevelType w:val="hybridMultilevel"/>
    <w:tmpl w:val="914ED274"/>
    <w:lvl w:ilvl="0" w:tplc="0DCA4FB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26233F"/>
    <w:multiLevelType w:val="hybridMultilevel"/>
    <w:tmpl w:val="490EFCE6"/>
    <w:lvl w:ilvl="0" w:tplc="05DE636A">
      <w:start w:val="4"/>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11"/>
  </w:num>
  <w:num w:numId="9">
    <w:abstractNumId w:val="7"/>
  </w:num>
  <w:num w:numId="10">
    <w:abstractNumId w:val="10"/>
  </w:num>
  <w:num w:numId="11">
    <w:abstractNumId w:val="9"/>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rsids>
    <w:rsidRoot w:val="00316816"/>
    <w:rsid w:val="000130D0"/>
    <w:rsid w:val="00056402"/>
    <w:rsid w:val="0011041A"/>
    <w:rsid w:val="001E206E"/>
    <w:rsid w:val="00237C70"/>
    <w:rsid w:val="00242938"/>
    <w:rsid w:val="002B5AD2"/>
    <w:rsid w:val="00307017"/>
    <w:rsid w:val="00310C94"/>
    <w:rsid w:val="00316816"/>
    <w:rsid w:val="0033211D"/>
    <w:rsid w:val="003A7771"/>
    <w:rsid w:val="003B16E7"/>
    <w:rsid w:val="003F1AF6"/>
    <w:rsid w:val="004014A5"/>
    <w:rsid w:val="004123CC"/>
    <w:rsid w:val="00440DE9"/>
    <w:rsid w:val="004F1059"/>
    <w:rsid w:val="00507BF5"/>
    <w:rsid w:val="0056196F"/>
    <w:rsid w:val="00594CD3"/>
    <w:rsid w:val="005B5E05"/>
    <w:rsid w:val="005D25FD"/>
    <w:rsid w:val="006F2B30"/>
    <w:rsid w:val="0073703F"/>
    <w:rsid w:val="007425F7"/>
    <w:rsid w:val="007B1064"/>
    <w:rsid w:val="007E5E2B"/>
    <w:rsid w:val="00826817"/>
    <w:rsid w:val="008C2AD3"/>
    <w:rsid w:val="008C45F6"/>
    <w:rsid w:val="00931D02"/>
    <w:rsid w:val="0096654F"/>
    <w:rsid w:val="009A248C"/>
    <w:rsid w:val="009B78F3"/>
    <w:rsid w:val="009F4EF3"/>
    <w:rsid w:val="00A32E79"/>
    <w:rsid w:val="00A84D2C"/>
    <w:rsid w:val="00B73A15"/>
    <w:rsid w:val="00BC1E57"/>
    <w:rsid w:val="00C27E49"/>
    <w:rsid w:val="00C33D2A"/>
    <w:rsid w:val="00C5164D"/>
    <w:rsid w:val="00C51B4A"/>
    <w:rsid w:val="00DA164B"/>
    <w:rsid w:val="00E902D5"/>
    <w:rsid w:val="00E93AA8"/>
    <w:rsid w:val="00EE1A54"/>
    <w:rsid w:val="00EF5808"/>
    <w:rsid w:val="00F054B5"/>
    <w:rsid w:val="00F66A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iPriority="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Table Grid"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rPr>
      <w:sz w:val="24"/>
      <w:szCs w:val="24"/>
      <w:lang w:val="ru-RU" w:eastAsia="ru-RU"/>
    </w:rPr>
  </w:style>
  <w:style w:type="paragraph" w:styleId="Heading2">
    <w:name w:val="heading 2"/>
    <w:basedOn w:val="Normal"/>
    <w:next w:val="Normal"/>
    <w:link w:val="Heading2Char"/>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45F6"/>
    <w:pPr>
      <w:spacing w:before="100" w:beforeAutospacing="1" w:after="100" w:afterAutospacing="1"/>
    </w:pPr>
    <w:rPr>
      <w:rFonts w:ascii="Arial" w:eastAsiaTheme="minorEastAsia" w:hAnsi="Arial" w:cs="Arial"/>
      <w:color w:val="000000"/>
      <w:sz w:val="20"/>
      <w:szCs w:val="20"/>
      <w:lang w:val="en-US" w:eastAsia="en-US"/>
    </w:rPr>
  </w:style>
  <w:style w:type="paragraph" w:styleId="ListParagraph">
    <w:name w:val="List Paragraph"/>
    <w:basedOn w:val="Normal"/>
    <w:uiPriority w:val="99"/>
    <w:qFormat/>
    <w:rsid w:val="008C45F6"/>
    <w:pPr>
      <w:ind w:left="720"/>
      <w:contextualSpacing/>
    </w:pPr>
  </w:style>
  <w:style w:type="character" w:customStyle="1" w:styleId="Heading2Char">
    <w:name w:val="Heading 2 Char"/>
    <w:basedOn w:val="DefaultParagraphFont"/>
    <w:link w:val="Heading2"/>
    <w:rsid w:val="008C45F6"/>
    <w:rPr>
      <w:rFonts w:ascii="Arial" w:hAnsi="Arial" w:cs="Arial"/>
      <w:b/>
      <w:bCs/>
      <w:i/>
      <w:iCs/>
      <w:sz w:val="28"/>
      <w:szCs w:val="28"/>
      <w:lang w:val="ru-RU" w:eastAsia="ru-RU"/>
    </w:rPr>
  </w:style>
  <w:style w:type="paragraph" w:styleId="BalloonText">
    <w:name w:val="Balloon Text"/>
    <w:basedOn w:val="Normal"/>
    <w:link w:val="BalloonTextChar"/>
    <w:uiPriority w:val="99"/>
    <w:semiHidden/>
    <w:unhideWhenUsed/>
    <w:rsid w:val="00C51B4A"/>
    <w:rPr>
      <w:rFonts w:ascii="Tahoma" w:hAnsi="Tahoma" w:cs="Tahoma"/>
      <w:sz w:val="16"/>
      <w:szCs w:val="16"/>
    </w:rPr>
  </w:style>
  <w:style w:type="character" w:customStyle="1" w:styleId="BalloonTextChar">
    <w:name w:val="Balloon Text Char"/>
    <w:basedOn w:val="DefaultParagraphFont"/>
    <w:link w:val="BalloonText"/>
    <w:uiPriority w:val="99"/>
    <w:semiHidden/>
    <w:rsid w:val="00C51B4A"/>
    <w:rPr>
      <w:rFonts w:ascii="Tahoma" w:hAnsi="Tahoma" w:cs="Tahoma"/>
      <w:sz w:val="16"/>
      <w:szCs w:val="16"/>
      <w:lang w:val="ru-RU" w:eastAsia="ru-RU"/>
    </w:rPr>
  </w:style>
  <w:style w:type="character" w:styleId="PlaceholderText">
    <w:name w:val="Placeholder Text"/>
    <w:basedOn w:val="DefaultParagraphFont"/>
    <w:uiPriority w:val="99"/>
    <w:unhideWhenUsed/>
    <w:rsid w:val="00C51B4A"/>
    <w:rPr>
      <w:color w:val="808080"/>
    </w:rPr>
  </w:style>
  <w:style w:type="table" w:styleId="TableGrid">
    <w:name w:val="Table Grid"/>
    <w:basedOn w:val="TableNormal"/>
    <w:uiPriority w:val="99"/>
    <w:rsid w:val="002B5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iPriority="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Table Grid"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rPr>
      <w:sz w:val="24"/>
      <w:szCs w:val="24"/>
      <w:lang w:val="ru-RU" w:eastAsia="ru-RU"/>
    </w:rPr>
  </w:style>
  <w:style w:type="paragraph" w:styleId="Heading2">
    <w:name w:val="heading 2"/>
    <w:basedOn w:val="Normal"/>
    <w:next w:val="Normal"/>
    <w:link w:val="Heading2Char"/>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45F6"/>
    <w:pPr>
      <w:spacing w:before="100" w:beforeAutospacing="1" w:after="100" w:afterAutospacing="1"/>
    </w:pPr>
    <w:rPr>
      <w:rFonts w:ascii="Arial" w:eastAsiaTheme="minorEastAsia" w:hAnsi="Arial" w:cs="Arial"/>
      <w:color w:val="000000"/>
      <w:sz w:val="20"/>
      <w:szCs w:val="20"/>
      <w:lang w:val="en-US" w:eastAsia="en-US"/>
    </w:rPr>
  </w:style>
  <w:style w:type="paragraph" w:styleId="ListParagraph">
    <w:name w:val="List Paragraph"/>
    <w:basedOn w:val="Normal"/>
    <w:uiPriority w:val="99"/>
    <w:qFormat/>
    <w:rsid w:val="008C45F6"/>
    <w:pPr>
      <w:ind w:left="720"/>
      <w:contextualSpacing/>
    </w:pPr>
  </w:style>
  <w:style w:type="character" w:customStyle="1" w:styleId="Heading2Char">
    <w:name w:val="Heading 2 Char"/>
    <w:basedOn w:val="DefaultParagraphFont"/>
    <w:link w:val="Heading2"/>
    <w:rsid w:val="008C45F6"/>
    <w:rPr>
      <w:rFonts w:ascii="Arial" w:hAnsi="Arial" w:cs="Arial"/>
      <w:b/>
      <w:bCs/>
      <w:i/>
      <w:iCs/>
      <w:sz w:val="28"/>
      <w:szCs w:val="28"/>
      <w:lang w:val="ru-RU" w:eastAsia="ru-RU"/>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7158</TotalTime>
  <Pages>4</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Grading - EN605.202.81 - HW4</vt:lpstr>
    </vt:vector>
  </TitlesOfParts>
  <Company>Raritan Valley Community College</Company>
  <LinksUpToDate>false</LinksUpToDate>
  <CharactersWithSpaces>5503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 EN605.202.81 - HW4</dc:title>
  <dc:creator>Eleanor</dc:creator>
  <cp:lastModifiedBy>Brian</cp:lastModifiedBy>
  <cp:revision>6</cp:revision>
  <cp:lastPrinted>2018-10-12T23:29:00Z</cp:lastPrinted>
  <dcterms:created xsi:type="dcterms:W3CDTF">2018-10-10T23:30:00Z</dcterms:created>
  <dcterms:modified xsi:type="dcterms:W3CDTF">2018-10-15T23:48:00Z</dcterms:modified>
</cp:coreProperties>
</file>